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32"/>
          <w:szCs w:val="32"/>
        </w:rPr>
        <w:jc w:val="left"/>
        <w:spacing w:before="33"/>
        <w:ind w:left="2628"/>
      </w:pPr>
      <w:r>
        <w:rPr>
          <w:rFonts w:cs="Calibri" w:hAnsi="Calibri" w:eastAsia="Calibri" w:ascii="Calibri"/>
          <w:b/>
          <w:w w:val="99"/>
          <w:sz w:val="32"/>
          <w:szCs w:val="32"/>
        </w:rPr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  <w:t>HPC</w:t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  <w:t> </w:t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  <w:t>EXTERN</w:t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  <w:t>A</w:t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  <w:t>L</w:t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  <w:t> </w:t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  <w:t>LA</w:t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  <w:t>B</w:t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  <w:t> </w:t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  <w:t>A</w:t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  <w:t>NS</w:t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  <w:t>W</w:t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</w:r>
      <w:r>
        <w:rPr>
          <w:rFonts w:cs="Calibri" w:hAnsi="Calibri" w:eastAsia="Calibri" w:ascii="Calibri"/>
          <w:b/>
          <w:w w:val="99"/>
          <w:sz w:val="32"/>
          <w:szCs w:val="32"/>
          <w:u w:val="thick" w:color="000000"/>
        </w:rPr>
        <w:t>ERS</w:t>
      </w:r>
      <w:r>
        <w:rPr>
          <w:rFonts w:cs="Calibri" w:hAnsi="Calibri" w:eastAsia="Calibri" w:ascii="Calibri"/>
          <w:b/>
          <w:w w:val="99"/>
          <w:sz w:val="32"/>
          <w:szCs w:val="32"/>
        </w:rPr>
      </w:r>
      <w:r>
        <w:rPr>
          <w:rFonts w:cs="Calibri" w:hAnsi="Calibri" w:eastAsia="Calibri" w:ascii="Calibri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259"/>
        <w:ind w:left="100" w:right="78"/>
      </w:pPr>
      <w:r>
        <w:rPr>
          <w:rFonts w:cs="Calibri" w:hAnsi="Calibri" w:eastAsia="Calibri" w:ascii="Calibri"/>
          <w:b/>
          <w:sz w:val="24"/>
          <w:szCs w:val="24"/>
        </w:rPr>
        <w:t>Ques 1-a  Write an OpenMP program to perform addition of two arrays A &amp; B store the</w:t>
      </w:r>
      <w:r>
        <w:rPr>
          <w:rFonts w:cs="Calibri" w:hAnsi="Calibri" w:eastAsia="Calibri" w:ascii="Calibri"/>
          <w:b/>
          <w:sz w:val="24"/>
          <w:szCs w:val="24"/>
        </w:rPr>
        <w:t> result in the array C (Using Scheduling concept)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#include&lt;omp.h&gt;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N 10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89"/>
        <w:ind w:left="100" w:right="7062"/>
      </w:pPr>
      <w:r>
        <w:rPr>
          <w:rFonts w:cs="Calibri" w:hAnsi="Calibri" w:eastAsia="Calibri" w:ascii="Calibri"/>
          <w:sz w:val="24"/>
          <w:szCs w:val="24"/>
        </w:rPr>
        <w:t>#define CHUNK 1</w:t>
      </w:r>
      <w:r>
        <w:rPr>
          <w:rFonts w:cs="Calibri" w:hAnsi="Calibri" w:eastAsia="Calibri" w:ascii="Calibri"/>
          <w:sz w:val="24"/>
          <w:szCs w:val="24"/>
        </w:rPr>
        <w:t> int main()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3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390"/>
        <w:ind w:left="820" w:right="5286"/>
      </w:pPr>
      <w:r>
        <w:rPr>
          <w:rFonts w:cs="Calibri" w:hAnsi="Calibri" w:eastAsia="Calibri" w:ascii="Calibri"/>
          <w:sz w:val="24"/>
          <w:szCs w:val="24"/>
        </w:rPr>
        <w:t>int A[N],B[N],C[N];</w:t>
      </w:r>
      <w:r>
        <w:rPr>
          <w:rFonts w:cs="Calibri" w:hAnsi="Calibri" w:eastAsia="Calibri" w:ascii="Calibri"/>
          <w:sz w:val="24"/>
          <w:szCs w:val="24"/>
        </w:rPr>
        <w:t> int i,tid;</w:t>
      </w:r>
      <w:r>
        <w:rPr>
          <w:rFonts w:cs="Calibri" w:hAnsi="Calibri" w:eastAsia="Calibri" w:ascii="Calibri"/>
          <w:sz w:val="24"/>
          <w:szCs w:val="24"/>
        </w:rPr>
        <w:t> omp_set_num_threads(10);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2" w:lineRule="auto" w:line="389"/>
        <w:ind w:left="820" w:right="5544"/>
      </w:pPr>
      <w:r>
        <w:rPr>
          <w:rFonts w:cs="Calibri" w:hAnsi="Calibri" w:eastAsia="Calibri" w:ascii="Calibri"/>
          <w:sz w:val="24"/>
          <w:szCs w:val="24"/>
        </w:rPr>
        <w:t>#pragma omp parallel for</w:t>
      </w:r>
      <w:r>
        <w:rPr>
          <w:rFonts w:cs="Calibri" w:hAnsi="Calibri" w:eastAsia="Calibri" w:ascii="Calibri"/>
          <w:sz w:val="24"/>
          <w:szCs w:val="24"/>
        </w:rPr>
        <w:t> for(i = 0;i&lt;N;i++){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5"/>
        <w:ind w:left="1540"/>
      </w:pPr>
      <w:r>
        <w:rPr>
          <w:rFonts w:cs="Calibri" w:hAnsi="Calibri" w:eastAsia="Calibri" w:ascii="Calibri"/>
          <w:sz w:val="24"/>
          <w:szCs w:val="24"/>
        </w:rPr>
        <w:t>A[i] = B[i] = 1; C[i] = 0;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#pragma omp parallel for schedule(static,CHUNK)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for(i=0;i&lt;N;i++)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540"/>
      </w:pPr>
      <w:r>
        <w:rPr>
          <w:rFonts w:cs="Calibri" w:hAnsi="Calibri" w:eastAsia="Calibri" w:ascii="Calibri"/>
          <w:sz w:val="24"/>
          <w:szCs w:val="24"/>
        </w:rPr>
        <w:t>C[i] = A[i] + B[i];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printf("Thread %d did C[%d] = %d\n",omp_get_thread_num(),i,C[i]);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for(i=0;i&lt;N;i++){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printf("C[%d] = %d\n",i,C[i]);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  <w:sectPr>
          <w:pgSz w:w="11920" w:h="16840"/>
          <w:pgMar w:top="1380" w:bottom="280" w:left="1340" w:right="1680"/>
        </w:sectPr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100"/>
      </w:pPr>
      <w:r>
        <w:rPr>
          <w:rFonts w:cs="Calibri" w:hAnsi="Calibri" w:eastAsia="Calibri" w:ascii="Calibri"/>
          <w:b/>
          <w:sz w:val="24"/>
          <w:szCs w:val="24"/>
        </w:rPr>
        <w:t>Ques1-b  Write </w:t>
      </w:r>
      <w:r>
        <w:rPr>
          <w:rFonts w:cs="Calibri" w:hAnsi="Calibri" w:eastAsia="Calibri" w:ascii="Calibri"/>
          <w:b/>
          <w:sz w:val="24"/>
          <w:szCs w:val="24"/>
        </w:rPr>
        <w:t>a CUDA program to print the message “Hello World” and demonstrate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4"/>
        <w:ind w:left="100"/>
      </w:pPr>
      <w:r>
        <w:rPr>
          <w:rFonts w:cs="Calibri" w:hAnsi="Calibri" w:eastAsia="Calibri" w:ascii="Calibri"/>
          <w:b/>
          <w:sz w:val="24"/>
          <w:szCs w:val="24"/>
        </w:rPr>
        <w:t>blocks by varying NUM_BLOCKS to different sizes.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BLOCKS 10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THREADS 2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  <w:u w:val="single" w:color="000000"/>
        </w:rPr>
        <w:t>    </w:t>
      </w:r>
      <w:r>
        <w:rPr>
          <w:rFonts w:cs="Calibri" w:hAnsi="Calibri" w:eastAsia="Calibri" w:ascii="Calibri"/>
          <w:sz w:val="24"/>
          <w:szCs w:val="24"/>
          <w:u w:val="single" w:color="000000"/>
        </w:rPr>
      </w: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</w:rPr>
        <w:t>global__ void hello()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printf("This is thread %d of block %d with a block dim of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4"/>
        <w:ind w:left="100"/>
      </w:pPr>
      <w:r>
        <w:rPr>
          <w:rFonts w:cs="Calibri" w:hAnsi="Calibri" w:eastAsia="Calibri" w:ascii="Calibri"/>
          <w:sz w:val="24"/>
          <w:szCs w:val="24"/>
        </w:rPr>
        <w:t>%d\n",threadIdx.x,blockIdx.x,blockDim.x);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int main()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390"/>
        <w:ind w:left="820" w:right="4890"/>
      </w:pPr>
      <w:r>
        <w:rPr>
          <w:rFonts w:cs="Calibri" w:hAnsi="Calibri" w:eastAsia="Calibri" w:ascii="Calibri"/>
          <w:sz w:val="24"/>
          <w:szCs w:val="24"/>
        </w:rPr>
        <w:t>hello&lt;&lt;&lt;BLOCKS,THREADS&gt;&gt;&gt;();</w:t>
      </w:r>
      <w:r>
        <w:rPr>
          <w:rFonts w:cs="Calibri" w:hAnsi="Calibri" w:eastAsia="Calibri" w:ascii="Calibri"/>
          <w:sz w:val="24"/>
          <w:szCs w:val="24"/>
        </w:rPr>
        <w:t> cudaDeviceSynchronize();</w:t>
      </w:r>
      <w:r>
        <w:rPr>
          <w:rFonts w:cs="Calibri" w:hAnsi="Calibri" w:eastAsia="Calibri" w:ascii="Calibri"/>
          <w:sz w:val="24"/>
          <w:szCs w:val="24"/>
        </w:rPr>
        <w:t> printf("Done\n");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2"/>
        <w:ind w:left="820"/>
      </w:pPr>
      <w:r>
        <w:rPr>
          <w:rFonts w:cs="Calibri" w:hAnsi="Calibri" w:eastAsia="Calibri" w:ascii="Calibri"/>
          <w:sz w:val="24"/>
          <w:szCs w:val="24"/>
        </w:rPr>
        <w:t>return 0;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257"/>
        <w:ind w:left="100" w:right="651"/>
      </w:pPr>
      <w:r>
        <w:rPr>
          <w:rFonts w:cs="Calibri" w:hAnsi="Calibri" w:eastAsia="Calibri" w:ascii="Calibri"/>
          <w:b/>
          <w:sz w:val="24"/>
          <w:szCs w:val="24"/>
        </w:rPr>
        <w:t>Ques2-a  Write an OpenMP program which performs C=A+B  &amp; D=A-B in separate</w:t>
      </w:r>
      <w:r>
        <w:rPr>
          <w:rFonts w:cs="Calibri" w:hAnsi="Calibri" w:eastAsia="Calibri" w:ascii="Calibri"/>
          <w:b/>
          <w:sz w:val="24"/>
          <w:szCs w:val="24"/>
        </w:rPr>
        <w:t> blocks/sections where A,B,C &amp; D  are arrays.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#include&lt;omp.h&gt;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89"/>
        <w:ind w:left="100" w:right="7497"/>
      </w:pPr>
      <w:r>
        <w:rPr>
          <w:rFonts w:cs="Calibri" w:hAnsi="Calibri" w:eastAsia="Calibri" w:ascii="Calibri"/>
          <w:sz w:val="24"/>
          <w:szCs w:val="24"/>
        </w:rPr>
        <w:t>#define N 10</w:t>
      </w:r>
      <w:r>
        <w:rPr>
          <w:rFonts w:cs="Calibri" w:hAnsi="Calibri" w:eastAsia="Calibri" w:ascii="Calibri"/>
          <w:sz w:val="24"/>
          <w:szCs w:val="24"/>
        </w:rPr>
        <w:t> int main()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3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int A[N],B[N],C[N],D[N];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int tid,n_threads,i,j;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  <w:sectPr>
          <w:pgSz w:w="11920" w:h="16840"/>
          <w:pgMar w:top="1360" w:bottom="280" w:left="1340" w:right="1680"/>
        </w:sectPr>
      </w:pPr>
      <w:r>
        <w:rPr>
          <w:rFonts w:cs="Calibri" w:hAnsi="Calibri" w:eastAsia="Calibri" w:ascii="Calibri"/>
          <w:sz w:val="24"/>
          <w:szCs w:val="24"/>
        </w:rPr>
        <w:t>//init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480"/>
      </w:pPr>
      <w:r>
        <w:rPr>
          <w:rFonts w:cs="Calibri" w:hAnsi="Calibri" w:eastAsia="Calibri" w:ascii="Calibri"/>
          <w:sz w:val="24"/>
          <w:szCs w:val="24"/>
        </w:rPr>
        <w:t>for(i=0;i&lt;N;i++)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389"/>
        <w:ind w:left="1200" w:right="5980"/>
      </w:pPr>
      <w:r>
        <w:rPr>
          <w:rFonts w:cs="Calibri" w:hAnsi="Calibri" w:eastAsia="Calibri" w:ascii="Calibri"/>
          <w:sz w:val="24"/>
          <w:szCs w:val="24"/>
        </w:rPr>
        <w:t>A[i] = B[i] = i;</w:t>
      </w:r>
      <w:r>
        <w:rPr>
          <w:rFonts w:cs="Calibri" w:hAnsi="Calibri" w:eastAsia="Calibri" w:ascii="Calibri"/>
          <w:sz w:val="24"/>
          <w:szCs w:val="24"/>
        </w:rPr>
        <w:t> C[i] = D[i] = 0;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5"/>
        <w:ind w:left="48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480"/>
      </w:pPr>
      <w:r>
        <w:rPr>
          <w:rFonts w:cs="Calibri" w:hAnsi="Calibri" w:eastAsia="Calibri" w:ascii="Calibri"/>
          <w:sz w:val="24"/>
          <w:szCs w:val="24"/>
        </w:rPr>
        <w:t>#pragma omp parallel shared(A,B,C,D,n_threads) private(i,j,tid)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390"/>
        <w:ind w:left="1200" w:right="3572"/>
      </w:pPr>
      <w:r>
        <w:rPr>
          <w:rFonts w:cs="Calibri" w:hAnsi="Calibri" w:eastAsia="Calibri" w:ascii="Calibri"/>
          <w:sz w:val="24"/>
          <w:szCs w:val="24"/>
        </w:rPr>
        <w:t>tid = omp_get_thread_num();</w:t>
      </w:r>
      <w:r>
        <w:rPr>
          <w:rFonts w:cs="Calibri" w:hAnsi="Calibri" w:eastAsia="Calibri" w:ascii="Calibri"/>
          <w:sz w:val="24"/>
          <w:szCs w:val="24"/>
        </w:rPr>
        <w:t> n_threads = omp_get_num_threads();</w:t>
      </w:r>
      <w:r>
        <w:rPr>
          <w:rFonts w:cs="Calibri" w:hAnsi="Calibri" w:eastAsia="Calibri" w:ascii="Calibri"/>
          <w:sz w:val="24"/>
          <w:szCs w:val="24"/>
        </w:rPr>
        <w:t> if(tid == 0)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2"/>
        <w:ind w:left="1920"/>
      </w:pPr>
      <w:r>
        <w:rPr>
          <w:rFonts w:cs="Calibri" w:hAnsi="Calibri" w:eastAsia="Calibri" w:ascii="Calibri"/>
          <w:sz w:val="24"/>
          <w:szCs w:val="24"/>
        </w:rPr>
        <w:t>printf("Number of threads = %d\n",n_threads);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0"/>
      </w:pPr>
      <w:r>
        <w:rPr>
          <w:rFonts w:cs="Calibri" w:hAnsi="Calibri" w:eastAsia="Calibri" w:ascii="Calibri"/>
          <w:sz w:val="24"/>
          <w:szCs w:val="24"/>
        </w:rPr>
        <w:t>#pragma omp sections nowait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920"/>
      </w:pPr>
      <w:r>
        <w:rPr>
          <w:rFonts w:cs="Calibri" w:hAnsi="Calibri" w:eastAsia="Calibri" w:ascii="Calibri"/>
          <w:sz w:val="24"/>
          <w:szCs w:val="24"/>
        </w:rPr>
        <w:t>#pragma omp section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9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2641"/>
      </w:pPr>
      <w:r>
        <w:rPr>
          <w:rFonts w:cs="Calibri" w:hAnsi="Calibri" w:eastAsia="Calibri" w:ascii="Calibri"/>
          <w:sz w:val="24"/>
          <w:szCs w:val="24"/>
        </w:rPr>
        <w:t>printf("Thread %d doing section 1\n",tid);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641"/>
      </w:pPr>
      <w:r>
        <w:rPr>
          <w:rFonts w:cs="Calibri" w:hAnsi="Calibri" w:eastAsia="Calibri" w:ascii="Calibri"/>
          <w:sz w:val="24"/>
          <w:szCs w:val="24"/>
        </w:rPr>
        <w:t>for(i=0;i&lt;N;i++)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3323" w:right="3624"/>
      </w:pPr>
      <w:r>
        <w:rPr>
          <w:rFonts w:cs="Calibri" w:hAnsi="Calibri" w:eastAsia="Calibri" w:ascii="Calibri"/>
          <w:sz w:val="24"/>
          <w:szCs w:val="24"/>
        </w:rPr>
        <w:t>C[i] = A[i] + B[i];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2641"/>
      </w:pPr>
      <w:r>
        <w:rPr>
          <w:rFonts w:cs="Calibri" w:hAnsi="Calibri" w:eastAsia="Calibri" w:ascii="Calibri"/>
          <w:sz w:val="24"/>
          <w:szCs w:val="24"/>
        </w:rPr>
        <w:t>//printf("C[%d] = %d\n",i,C[i]);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9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920"/>
      </w:pPr>
      <w:r>
        <w:rPr>
          <w:rFonts w:cs="Calibri" w:hAnsi="Calibri" w:eastAsia="Calibri" w:ascii="Calibri"/>
          <w:sz w:val="24"/>
          <w:szCs w:val="24"/>
        </w:rPr>
        <w:t>#pragma omp section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9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2641"/>
      </w:pPr>
      <w:r>
        <w:rPr>
          <w:rFonts w:cs="Calibri" w:hAnsi="Calibri" w:eastAsia="Calibri" w:ascii="Calibri"/>
          <w:sz w:val="24"/>
          <w:szCs w:val="24"/>
        </w:rPr>
        <w:t>printf("Thread %d doing section 2\n",tid);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641"/>
      </w:pPr>
      <w:r>
        <w:rPr>
          <w:rFonts w:cs="Calibri" w:hAnsi="Calibri" w:eastAsia="Calibri" w:ascii="Calibri"/>
          <w:sz w:val="24"/>
          <w:szCs w:val="24"/>
        </w:rPr>
        <w:t>for(i=0;i&lt;N;i++)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3323" w:right="3648"/>
      </w:pPr>
      <w:r>
        <w:rPr>
          <w:rFonts w:cs="Calibri" w:hAnsi="Calibri" w:eastAsia="Calibri" w:ascii="Calibri"/>
          <w:sz w:val="24"/>
          <w:szCs w:val="24"/>
        </w:rPr>
        <w:t>D[i] = A[i] - B[i];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920"/>
        <w:sectPr>
          <w:pgSz w:w="11920" w:h="16840"/>
          <w:pgMar w:top="1360" w:bottom="280" w:left="1680" w:right="1680"/>
        </w:sectPr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154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printf("Thread %d done\n",tid);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printf("Finally:-\n");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printf("C is \n");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for(i = 0;i&lt;N;i++)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printf("%d  ",C[i]);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printf("\nD is \n");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for(i = 0;i&lt;N;i++)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printf("%d  ",D[i]);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259"/>
        <w:ind w:left="100" w:right="126"/>
      </w:pPr>
      <w:r>
        <w:rPr>
          <w:rFonts w:cs="Calibri" w:hAnsi="Calibri" w:eastAsia="Calibri" w:ascii="Calibri"/>
          <w:b/>
          <w:sz w:val="24"/>
          <w:szCs w:val="24"/>
        </w:rPr>
        <w:t>Ques2-b Write a MPI program to send the message from a process whose rank=3 to all</w:t>
      </w:r>
      <w:r>
        <w:rPr>
          <w:rFonts w:cs="Calibri" w:hAnsi="Calibri" w:eastAsia="Calibri" w:ascii="Calibri"/>
          <w:b/>
          <w:sz w:val="24"/>
          <w:szCs w:val="24"/>
        </w:rPr>
        <w:t> other remaining processes.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#include&lt;mpi.h&gt;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#include&lt;stdlib.h&gt;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#include&lt;string.h&gt;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BUFF_SIZE 100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int main(int argc,char* argv[])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390"/>
        <w:ind w:left="820" w:right="5684"/>
      </w:pPr>
      <w:r>
        <w:rPr>
          <w:rFonts w:cs="Calibri" w:hAnsi="Calibri" w:eastAsia="Calibri" w:ascii="Calibri"/>
          <w:sz w:val="24"/>
          <w:szCs w:val="24"/>
        </w:rPr>
        <w:t>int rank,size,i,master=3;</w:t>
      </w:r>
      <w:r>
        <w:rPr>
          <w:rFonts w:cs="Calibri" w:hAnsi="Calibri" w:eastAsia="Calibri" w:ascii="Calibri"/>
          <w:sz w:val="24"/>
          <w:szCs w:val="24"/>
        </w:rPr>
        <w:t> char msg[BUFF_SIZE];</w:t>
      </w:r>
      <w:r>
        <w:rPr>
          <w:rFonts w:cs="Calibri" w:hAnsi="Calibri" w:eastAsia="Calibri" w:ascii="Calibri"/>
          <w:sz w:val="24"/>
          <w:szCs w:val="24"/>
        </w:rPr>
        <w:t> MPI_Status status;</w:t>
      </w:r>
      <w:r>
        <w:rPr>
          <w:rFonts w:cs="Calibri" w:hAnsi="Calibri" w:eastAsia="Calibri" w:ascii="Calibri"/>
          <w:sz w:val="24"/>
          <w:szCs w:val="24"/>
        </w:rPr>
        <w:t> MPI_Init(&amp;argc,&amp;argv);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2" w:lineRule="auto" w:line="391"/>
        <w:ind w:left="820" w:right="3377"/>
      </w:pPr>
      <w:r>
        <w:rPr>
          <w:rFonts w:cs="Calibri" w:hAnsi="Calibri" w:eastAsia="Calibri" w:ascii="Calibri"/>
          <w:sz w:val="24"/>
          <w:szCs w:val="24"/>
        </w:rPr>
        <w:t>MPI_Comm_rank(MPI_COMM_WORLD,&amp;rank);</w:t>
      </w:r>
      <w:r>
        <w:rPr>
          <w:rFonts w:cs="Calibri" w:hAnsi="Calibri" w:eastAsia="Calibri" w:ascii="Calibri"/>
          <w:sz w:val="24"/>
          <w:szCs w:val="24"/>
        </w:rPr>
        <w:t> MPI_Comm_size(MPI_COMM_WORLD,&amp;size);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if(rank == master){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  <w:sectPr>
          <w:pgSz w:w="11920" w:h="16840"/>
          <w:pgMar w:top="1360" w:bottom="280" w:left="1340" w:right="1680"/>
        </w:sectPr>
      </w:pPr>
      <w:r>
        <w:rPr>
          <w:rFonts w:cs="Calibri" w:hAnsi="Calibri" w:eastAsia="Calibri" w:ascii="Calibri"/>
          <w:sz w:val="24"/>
          <w:szCs w:val="24"/>
        </w:rPr>
        <w:t>for(i=0;i&lt;size;i++){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right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782" w:right="682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else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782" w:right="682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</w:pPr>
      <w:r>
        <w:br w:type="column"/>
      </w:r>
      <w:r>
        <w:rPr>
          <w:rFonts w:cs="Calibri" w:hAnsi="Calibri" w:eastAsia="Calibri" w:ascii="Calibri"/>
          <w:sz w:val="24"/>
          <w:szCs w:val="24"/>
        </w:rPr>
        <w:t>strcpy(msg,"Hello msrit");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</w:pPr>
      <w:r>
        <w:rPr>
          <w:rFonts w:cs="Calibri" w:hAnsi="Calibri" w:eastAsia="Calibri" w:ascii="Calibri"/>
          <w:sz w:val="24"/>
          <w:szCs w:val="24"/>
        </w:rPr>
        <w:t>if(i==master)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89"/>
        <w:ind w:right="431" w:firstLine="721"/>
        <w:sectPr>
          <w:pgSz w:w="11920" w:h="16840"/>
          <w:pgMar w:top="1360" w:bottom="280" w:left="1340" w:right="1500"/>
          <w:cols w:num="2" w:equalWidth="off">
            <w:col w:w="1616" w:space="644"/>
            <w:col w:w="6820"/>
          </w:cols>
        </w:sectPr>
      </w:pPr>
      <w:r>
        <w:rPr>
          <w:rFonts w:cs="Calibri" w:hAnsi="Calibri" w:eastAsia="Calibri" w:ascii="Calibri"/>
          <w:sz w:val="24"/>
          <w:szCs w:val="24"/>
        </w:rPr>
        <w:t>continue;</w:t>
      </w:r>
      <w:r>
        <w:rPr>
          <w:rFonts w:cs="Calibri" w:hAnsi="Calibri" w:eastAsia="Calibri" w:ascii="Calibri"/>
          <w:sz w:val="24"/>
          <w:szCs w:val="24"/>
        </w:rPr>
        <w:t> MPI_Send(&amp;msg,BUFF_SIZE,MPI_CHAR,i,i,MPI_COMM_WORLD);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MPI_Recv(&amp;msg,BUFF_SIZE,MPI_CHAR,master,rank,MPI_COMM_WORLD,&amp;status);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printf("%d recieved %s\n",rank,msg);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391"/>
        <w:ind w:left="820" w:right="6752"/>
      </w:pPr>
      <w:r>
        <w:rPr>
          <w:rFonts w:cs="Calibri" w:hAnsi="Calibri" w:eastAsia="Calibri" w:ascii="Calibri"/>
          <w:sz w:val="24"/>
          <w:szCs w:val="24"/>
        </w:rPr>
        <w:t>}</w:t>
      </w:r>
      <w:r>
        <w:rPr>
          <w:rFonts w:cs="Calibri" w:hAnsi="Calibri" w:eastAsia="Calibri" w:ascii="Calibri"/>
          <w:sz w:val="24"/>
          <w:szCs w:val="24"/>
        </w:rPr>
        <w:t> MPI_Finalize();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1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</w:pPr>
      <w:r>
        <w:rPr>
          <w:rFonts w:cs="Calibri" w:hAnsi="Calibri" w:eastAsia="Calibri" w:ascii="Calibri"/>
          <w:b/>
          <w:sz w:val="24"/>
          <w:szCs w:val="24"/>
        </w:rPr>
        <w:t>Ques3-a   Write an OpenMP program which demonstrates the usage of Critical Directive.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#include&lt;omp.h&gt;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#include&lt;stdlib.h&gt;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MAXIMUM 65536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int main()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int *array, i, n_elements, cur_max, current_value;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printf("Enter the number of elements\n");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scanf("%d", &amp;n_elements);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  <w:sectPr>
          <w:type w:val="continuous"/>
          <w:pgSz w:w="11920" w:h="16840"/>
          <w:pgMar w:top="1380" w:bottom="280" w:left="1340" w:right="1500"/>
        </w:sectPr>
      </w:pPr>
      <w:r>
        <w:rPr>
          <w:rFonts w:cs="Calibri" w:hAnsi="Calibri" w:eastAsia="Calibri" w:ascii="Calibri"/>
          <w:sz w:val="24"/>
          <w:szCs w:val="24"/>
        </w:rPr>
        <w:t>if (n_elements &lt;= 0) 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1540"/>
      </w:pPr>
      <w:r>
        <w:rPr>
          <w:rFonts w:cs="Calibri" w:hAnsi="Calibri" w:eastAsia="Calibri" w:ascii="Calibri"/>
          <w:sz w:val="24"/>
          <w:szCs w:val="24"/>
        </w:rPr>
        <w:t>printf("The array elements cannot be stored\n");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exit(1);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array = (int*)malloc(sizeof(int)*n_elements);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for(i=0;i&lt;n_elements;i++)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1502" w:right="6251"/>
      </w:pPr>
      <w:r>
        <w:rPr>
          <w:rFonts w:cs="Calibri" w:hAnsi="Calibri" w:eastAsia="Calibri" w:ascii="Calibri"/>
          <w:sz w:val="24"/>
          <w:szCs w:val="24"/>
        </w:rPr>
        <w:t>array[i] = i;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cur_max = 0;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89"/>
        <w:ind w:left="820" w:right="5544"/>
      </w:pPr>
      <w:r>
        <w:rPr>
          <w:rFonts w:cs="Calibri" w:hAnsi="Calibri" w:eastAsia="Calibri" w:ascii="Calibri"/>
          <w:sz w:val="24"/>
          <w:szCs w:val="24"/>
        </w:rPr>
        <w:t>#pragma omp parallel for</w:t>
      </w:r>
      <w:r>
        <w:rPr>
          <w:rFonts w:cs="Calibri" w:hAnsi="Calibri" w:eastAsia="Calibri" w:ascii="Calibri"/>
          <w:sz w:val="24"/>
          <w:szCs w:val="24"/>
        </w:rPr>
        <w:t> for(i=0;i&lt;n_elements;i++)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3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389"/>
        <w:ind w:left="1540" w:right="5237"/>
      </w:pPr>
      <w:r>
        <w:rPr>
          <w:rFonts w:cs="Calibri" w:hAnsi="Calibri" w:eastAsia="Calibri" w:ascii="Calibri"/>
          <w:sz w:val="24"/>
          <w:szCs w:val="24"/>
        </w:rPr>
        <w:t>#pragma omp critical</w:t>
      </w:r>
      <w:r>
        <w:rPr>
          <w:rFonts w:cs="Calibri" w:hAnsi="Calibri" w:eastAsia="Calibri" w:ascii="Calibri"/>
          <w:sz w:val="24"/>
          <w:szCs w:val="24"/>
        </w:rPr>
        <w:t> if(array[i] &gt; cur_max)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5"/>
        <w:ind w:left="2260"/>
      </w:pPr>
      <w:r>
        <w:rPr>
          <w:rFonts w:cs="Calibri" w:hAnsi="Calibri" w:eastAsia="Calibri" w:ascii="Calibri"/>
          <w:sz w:val="24"/>
          <w:szCs w:val="24"/>
        </w:rPr>
        <w:t>cur_max = array[i];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current_value = 0;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for(i=0;i&lt;n_elements;i++)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540"/>
      </w:pPr>
      <w:r>
        <w:rPr>
          <w:rFonts w:cs="Calibri" w:hAnsi="Calibri" w:eastAsia="Calibri" w:ascii="Calibri"/>
          <w:sz w:val="24"/>
          <w:szCs w:val="24"/>
        </w:rPr>
        <w:t>if(array[i] &gt; current_value)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260"/>
      </w:pPr>
      <w:r>
        <w:rPr>
          <w:rFonts w:cs="Calibri" w:hAnsi="Calibri" w:eastAsia="Calibri" w:ascii="Calibri"/>
          <w:sz w:val="24"/>
          <w:szCs w:val="24"/>
        </w:rPr>
        <w:t>current_value = array[i];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printf("%d %d\n",cur_max,current_value);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for(i=0;i&lt;n_elements;i++)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printf("%d ",array[i]);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printf("\n");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  <w:sectPr>
          <w:pgSz w:w="11920" w:h="16840"/>
          <w:pgMar w:top="1360" w:bottom="280" w:left="1340" w:right="1680"/>
        </w:sectPr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100"/>
      </w:pPr>
      <w:r>
        <w:rPr>
          <w:rFonts w:cs="Calibri" w:hAnsi="Calibri" w:eastAsia="Calibri" w:ascii="Calibri"/>
          <w:b/>
          <w:sz w:val="24"/>
          <w:szCs w:val="24"/>
        </w:rPr>
        <w:t>Ques3-b  Write a CUDA program to demonstrate different types of memory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THREADS 10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BLOCKS 10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  <w:u w:val="single" w:color="000000"/>
        </w:rPr>
        <w:t>    </w:t>
      </w:r>
      <w:r>
        <w:rPr>
          <w:rFonts w:cs="Calibri" w:hAnsi="Calibri" w:eastAsia="Calibri" w:ascii="Calibri"/>
          <w:sz w:val="24"/>
          <w:szCs w:val="24"/>
          <w:u w:val="single" w:color="000000"/>
        </w:rPr>
      </w: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</w:rPr>
        <w:t>global__ void local_mem(float a)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float b;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b = a;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</w:pP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  <w:u w:val="single" w:color="000000"/>
        </w:rPr>
        <w:t>    </w:t>
      </w:r>
      <w:r>
        <w:rPr>
          <w:rFonts w:cs="Calibri" w:hAnsi="Calibri" w:eastAsia="Calibri" w:ascii="Calibri"/>
          <w:sz w:val="24"/>
          <w:szCs w:val="24"/>
          <w:u w:val="single" w:color="000000"/>
        </w:rPr>
      </w: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</w:rPr>
        <w:t>global__ void global_mem(int *arr)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arr[blockIdx.x*blockDim.x + threadIdx.x] = 2*threadIdx.x;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</w:pP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  <w:u w:val="single" w:color="000000"/>
        </w:rPr>
        <w:t>    </w:t>
      </w:r>
      <w:r>
        <w:rPr>
          <w:rFonts w:cs="Calibri" w:hAnsi="Calibri" w:eastAsia="Calibri" w:ascii="Calibri"/>
          <w:sz w:val="24"/>
          <w:szCs w:val="24"/>
          <w:u w:val="single" w:color="000000"/>
        </w:rPr>
      </w: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</w:rPr>
        <w:t>global__ void shared_mem(int *arr)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390"/>
        <w:ind w:left="820" w:right="3877"/>
      </w:pP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  <w:u w:val="single" w:color="000000"/>
        </w:rPr>
        <w:t>    </w:t>
      </w:r>
      <w:r>
        <w:rPr>
          <w:rFonts w:cs="Calibri" w:hAnsi="Calibri" w:eastAsia="Calibri" w:ascii="Calibri"/>
          <w:sz w:val="24"/>
          <w:szCs w:val="24"/>
          <w:u w:val="single" w:color="000000"/>
        </w:rPr>
      </w: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</w:rPr>
        <w:t>shared</w:t>
      </w:r>
      <w:r>
        <w:rPr>
          <w:rFonts w:cs="Calibri" w:hAnsi="Calibri" w:eastAsia="Calibri" w:ascii="Calibri"/>
          <w:sz w:val="24"/>
          <w:szCs w:val="24"/>
          <w:u w:val="single" w:color="000000"/>
        </w:rPr>
        <w:t>    </w:t>
      </w:r>
      <w:r>
        <w:rPr>
          <w:rFonts w:cs="Calibri" w:hAnsi="Calibri" w:eastAsia="Calibri" w:ascii="Calibri"/>
          <w:sz w:val="24"/>
          <w:szCs w:val="24"/>
          <w:u w:val="single" w:color="000000"/>
        </w:rPr>
      </w: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</w:rPr>
        <w:t> int shared_arr[THREADS];</w:t>
      </w:r>
      <w:r>
        <w:rPr>
          <w:rFonts w:cs="Calibri" w:hAnsi="Calibri" w:eastAsia="Calibri" w:ascii="Calibri"/>
          <w:sz w:val="24"/>
          <w:szCs w:val="24"/>
        </w:rPr>
        <w:t> shared_arr[threadIdx.x] = arr[threadIdx.x];</w:t>
      </w:r>
      <w:r>
        <w:rPr>
          <w:rFonts w:cs="Calibri" w:hAnsi="Calibri" w:eastAsia="Calibri" w:ascii="Calibri"/>
          <w:sz w:val="24"/>
          <w:szCs w:val="24"/>
        </w:rPr>
        <w:t> int i;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2"/>
        <w:ind w:left="820"/>
      </w:pP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  <w:u w:val="single" w:color="000000"/>
        </w:rPr>
        <w:t>    </w:t>
      </w:r>
      <w:r>
        <w:rPr>
          <w:rFonts w:cs="Calibri" w:hAnsi="Calibri" w:eastAsia="Calibri" w:ascii="Calibri"/>
          <w:sz w:val="24"/>
          <w:szCs w:val="24"/>
          <w:u w:val="single" w:color="000000"/>
        </w:rPr>
      </w: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</w:rPr>
        <w:t>syncthreads();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0"/>
        <w:ind w:left="820" w:right="5595"/>
      </w:pPr>
      <w:r>
        <w:rPr>
          <w:rFonts w:cs="Calibri" w:hAnsi="Calibri" w:eastAsia="Calibri" w:ascii="Calibri"/>
          <w:sz w:val="24"/>
          <w:szCs w:val="24"/>
        </w:rPr>
        <w:t>int sum = 0;</w:t>
      </w:r>
      <w:r>
        <w:rPr>
          <w:rFonts w:cs="Calibri" w:hAnsi="Calibri" w:eastAsia="Calibri" w:ascii="Calibri"/>
          <w:sz w:val="24"/>
          <w:szCs w:val="24"/>
        </w:rPr>
        <w:t> float average;</w:t>
      </w:r>
      <w:r>
        <w:rPr>
          <w:rFonts w:cs="Calibri" w:hAnsi="Calibri" w:eastAsia="Calibri" w:ascii="Calibri"/>
          <w:sz w:val="24"/>
          <w:szCs w:val="24"/>
        </w:rPr>
        <w:t> for(i=0;i&lt;threadIdx.x;i++)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4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540"/>
      </w:pPr>
      <w:r>
        <w:rPr>
          <w:rFonts w:cs="Calibri" w:hAnsi="Calibri" w:eastAsia="Calibri" w:ascii="Calibri"/>
          <w:sz w:val="24"/>
          <w:szCs w:val="24"/>
        </w:rPr>
        <w:t>sum+=shared_arr[i];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average = (float)sum/(float)threadIdx.x;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  <w:sectPr>
          <w:pgSz w:w="11920" w:h="16840"/>
          <w:pgMar w:top="1360" w:bottom="280" w:left="1340" w:right="1680"/>
        </w:sectPr>
      </w:pPr>
      <w:r>
        <w:rPr>
          <w:rFonts w:cs="Calibri" w:hAnsi="Calibri" w:eastAsia="Calibri" w:ascii="Calibri"/>
          <w:sz w:val="24"/>
          <w:szCs w:val="24"/>
        </w:rPr>
        <w:t>if(arr[threadIdx.x] &gt; average) arr[threadIdx.x] = average;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820"/>
      </w:pPr>
      <w:r>
        <w:rPr>
          <w:rFonts w:cs="Calibri" w:hAnsi="Calibri" w:eastAsia="Calibri" w:ascii="Calibri"/>
          <w:sz w:val="24"/>
          <w:szCs w:val="24"/>
        </w:rPr>
        <w:t>printf("thread id %d sum is %d average is %0.2f\n",threadIdx.x,sum,average);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</w:pPr>
      <w:r>
        <w:rPr>
          <w:rFonts w:cs="Calibri" w:hAnsi="Calibri" w:eastAsia="Calibri" w:ascii="Calibri"/>
          <w:sz w:val="24"/>
          <w:szCs w:val="24"/>
        </w:rPr>
        <w:t>int main()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float a = 0.2;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int *arr,size,i;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size_t n = 20;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size = sizeof(int)*n;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0"/>
        <w:ind w:left="820" w:right="5571"/>
      </w:pPr>
      <w:r>
        <w:rPr>
          <w:rFonts w:cs="Calibri" w:hAnsi="Calibri" w:eastAsia="Calibri" w:ascii="Calibri"/>
          <w:sz w:val="24"/>
          <w:szCs w:val="24"/>
        </w:rPr>
        <w:t>arr = (int *)malloc(size);</w:t>
      </w:r>
      <w:r>
        <w:rPr>
          <w:rFonts w:cs="Calibri" w:hAnsi="Calibri" w:eastAsia="Calibri" w:ascii="Calibri"/>
          <w:sz w:val="24"/>
          <w:szCs w:val="24"/>
        </w:rPr>
        <w:t> int *d_arr;</w:t>
      </w:r>
      <w:r>
        <w:rPr>
          <w:rFonts w:cs="Calibri" w:hAnsi="Calibri" w:eastAsia="Calibri" w:ascii="Calibri"/>
          <w:sz w:val="24"/>
          <w:szCs w:val="24"/>
        </w:rPr>
        <w:t> cudaMalloc(&amp;d_arr,size);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2"/>
        <w:ind w:left="820"/>
      </w:pPr>
      <w:r>
        <w:rPr>
          <w:rFonts w:cs="Calibri" w:hAnsi="Calibri" w:eastAsia="Calibri" w:ascii="Calibri"/>
          <w:sz w:val="24"/>
          <w:szCs w:val="24"/>
        </w:rPr>
        <w:t>local_mem&lt;&lt;&lt;BLOCKS,THREADS&gt;&gt;&gt;(a);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global_mem&lt;&lt;&lt;BLOCKS,THREADS&gt;&gt;&gt;(d_arr);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cudaMemcpy(arr,d_arr,size,cudaMemcpyDeviceToHost);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for(i=0;i&lt;n;i++)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printf("%d ",arr[i]);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printf("\n");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shared_mem&lt;&lt;&lt;BLOCKS,THREADS&gt;&gt;&gt;(d_arr);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cudaMemcpy(arr,d_arr,n,cudaMemcpyDeviceToHost);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cudaDeviceSynchronize();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for(i=0;i&lt;n;i++)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  <w:sectPr>
          <w:pgSz w:w="11920" w:h="16840"/>
          <w:pgMar w:top="1360" w:bottom="280" w:left="1340" w:right="1680"/>
        </w:sectPr>
      </w:pPr>
      <w:r>
        <w:rPr>
          <w:rFonts w:cs="Calibri" w:hAnsi="Calibri" w:eastAsia="Calibri" w:ascii="Calibri"/>
          <w:sz w:val="24"/>
          <w:szCs w:val="24"/>
        </w:rPr>
        <w:t>printf("%d ",arr[i]);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820"/>
      </w:pPr>
      <w:r>
        <w:rPr>
          <w:rFonts w:cs="Calibri" w:hAnsi="Calibri" w:eastAsia="Calibri" w:ascii="Calibri"/>
          <w:sz w:val="24"/>
          <w:szCs w:val="24"/>
        </w:rPr>
        <w:t>return 0;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259"/>
        <w:ind w:left="100" w:right="61"/>
      </w:pPr>
      <w:r>
        <w:rPr>
          <w:rFonts w:cs="Calibri" w:hAnsi="Calibri" w:eastAsia="Calibri" w:ascii="Calibri"/>
          <w:b/>
          <w:sz w:val="24"/>
          <w:szCs w:val="24"/>
        </w:rPr>
        <w:t>Ques4-a  Write an OpenMP program to add all the elements of two arrays A &amp; B each of</w:t>
      </w:r>
      <w:r>
        <w:rPr>
          <w:rFonts w:cs="Calibri" w:hAnsi="Calibri" w:eastAsia="Calibri" w:ascii="Calibri"/>
          <w:b/>
          <w:sz w:val="24"/>
          <w:szCs w:val="24"/>
        </w:rPr>
        <w:t> size 1000 and store their sum in a variable using reduction clause.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#include&lt;omp.h&gt;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#include&lt;stdlib.h&gt;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89"/>
        <w:ind w:left="100" w:right="7334"/>
      </w:pPr>
      <w:r>
        <w:rPr>
          <w:rFonts w:cs="Calibri" w:hAnsi="Calibri" w:eastAsia="Calibri" w:ascii="Calibri"/>
          <w:sz w:val="24"/>
          <w:szCs w:val="24"/>
        </w:rPr>
        <w:t>#define N 1000</w:t>
      </w:r>
      <w:r>
        <w:rPr>
          <w:rFonts w:cs="Calibri" w:hAnsi="Calibri" w:eastAsia="Calibri" w:ascii="Calibri"/>
          <w:sz w:val="24"/>
          <w:szCs w:val="24"/>
        </w:rPr>
        <w:t> int main()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3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int a[N],b[N],i,result;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1"/>
        <w:ind w:left="820" w:right="6400"/>
      </w:pPr>
      <w:r>
        <w:rPr>
          <w:rFonts w:cs="Calibri" w:hAnsi="Calibri" w:eastAsia="Calibri" w:ascii="Calibri"/>
          <w:sz w:val="24"/>
          <w:szCs w:val="24"/>
        </w:rPr>
        <w:t>#pragma omp for</w:t>
      </w:r>
      <w:r>
        <w:rPr>
          <w:rFonts w:cs="Calibri" w:hAnsi="Calibri" w:eastAsia="Calibri" w:ascii="Calibri"/>
          <w:sz w:val="24"/>
          <w:szCs w:val="24"/>
        </w:rPr>
        <w:t> for(i=0;i&lt;N;i++){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1"/>
        <w:ind w:left="1540"/>
      </w:pPr>
      <w:r>
        <w:rPr>
          <w:rFonts w:cs="Calibri" w:hAnsi="Calibri" w:eastAsia="Calibri" w:ascii="Calibri"/>
          <w:sz w:val="24"/>
          <w:szCs w:val="24"/>
        </w:rPr>
        <w:t>a[i] = b[i] = i;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#pragma omp parallel for reduction(+:result)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for(i=0;i&lt;N;i++){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result += a[i] * b[i];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printf("%d\n",result);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  <w:sectPr>
          <w:pgSz w:w="11920" w:h="16840"/>
          <w:pgMar w:top="1360" w:bottom="280" w:left="1340" w:right="1600"/>
        </w:sectPr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100"/>
      </w:pPr>
      <w:r>
        <w:rPr>
          <w:rFonts w:cs="Calibri" w:hAnsi="Calibri" w:eastAsia="Calibri" w:ascii="Calibri"/>
          <w:b/>
          <w:sz w:val="24"/>
          <w:szCs w:val="24"/>
        </w:rPr>
        <w:t>Ques4-b   Write a MPI program to calculate and print the value of PI.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#include&lt;mpi.h&gt;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double func(double x)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return 4/(1+x*x);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</w:pPr>
      <w:r>
        <w:rPr>
          <w:rFonts w:cs="Calibri" w:hAnsi="Calibri" w:eastAsia="Calibri" w:ascii="Calibri"/>
          <w:sz w:val="24"/>
          <w:szCs w:val="24"/>
        </w:rPr>
        <w:t>int main(int argc,char* argv[])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390"/>
        <w:ind w:left="820" w:right="4454"/>
      </w:pPr>
      <w:r>
        <w:rPr>
          <w:rFonts w:cs="Calibri" w:hAnsi="Calibri" w:eastAsia="Calibri" w:ascii="Calibri"/>
          <w:sz w:val="24"/>
          <w:szCs w:val="24"/>
        </w:rPr>
        <w:t>int rank,size,master = 0,i,n_intervals;</w:t>
      </w:r>
      <w:r>
        <w:rPr>
          <w:rFonts w:cs="Calibri" w:hAnsi="Calibri" w:eastAsia="Calibri" w:ascii="Calibri"/>
          <w:sz w:val="24"/>
          <w:szCs w:val="24"/>
        </w:rPr>
        <w:t> double h,pi,mypi,x,sum;</w:t>
      </w:r>
      <w:r>
        <w:rPr>
          <w:rFonts w:cs="Calibri" w:hAnsi="Calibri" w:eastAsia="Calibri" w:ascii="Calibri"/>
          <w:sz w:val="24"/>
          <w:szCs w:val="24"/>
        </w:rPr>
        <w:t> MPI_Init(&amp;argc,&amp;argv);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2" w:lineRule="auto" w:line="391"/>
        <w:ind w:left="820" w:right="3398"/>
      </w:pPr>
      <w:r>
        <w:rPr>
          <w:rFonts w:cs="Calibri" w:hAnsi="Calibri" w:eastAsia="Calibri" w:ascii="Calibri"/>
          <w:sz w:val="24"/>
          <w:szCs w:val="24"/>
        </w:rPr>
        <w:t>MPI_Comm_rank(MPI_COMM_WORLD,&amp;rank);</w:t>
      </w:r>
      <w:r>
        <w:rPr>
          <w:rFonts w:cs="Calibri" w:hAnsi="Calibri" w:eastAsia="Calibri" w:ascii="Calibri"/>
          <w:sz w:val="24"/>
          <w:szCs w:val="24"/>
        </w:rPr>
        <w:t> MPI_Comm_size(MPI_COMM_WORLD,&amp;size);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780"/>
        <w:ind w:left="820" w:right="1593"/>
      </w:pPr>
      <w:r>
        <w:rPr>
          <w:rFonts w:cs="Calibri" w:hAnsi="Calibri" w:eastAsia="Calibri" w:ascii="Calibri"/>
          <w:sz w:val="24"/>
          <w:szCs w:val="24"/>
        </w:rPr>
        <w:t>if(rank == master) n_intervals = 200000;</w:t>
      </w:r>
      <w:r>
        <w:rPr>
          <w:rFonts w:cs="Calibri" w:hAnsi="Calibri" w:eastAsia="Calibri" w:ascii="Calibri"/>
          <w:sz w:val="24"/>
          <w:szCs w:val="24"/>
        </w:rPr>
        <w:t> MPI_Bcast(&amp;n_intervals,1,MPI_INT,master,MPI_COMM_WORLD);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0"/>
        <w:ind w:left="820" w:right="4600"/>
      </w:pPr>
      <w:r>
        <w:rPr>
          <w:rFonts w:cs="Calibri" w:hAnsi="Calibri" w:eastAsia="Calibri" w:ascii="Calibri"/>
          <w:sz w:val="24"/>
          <w:szCs w:val="24"/>
        </w:rPr>
        <w:t>h = 1.0/n_intervals;</w:t>
      </w:r>
      <w:r>
        <w:rPr>
          <w:rFonts w:cs="Calibri" w:hAnsi="Calibri" w:eastAsia="Calibri" w:ascii="Calibri"/>
          <w:sz w:val="24"/>
          <w:szCs w:val="24"/>
        </w:rPr>
        <w:t> sum = 0;</w:t>
      </w:r>
      <w:r>
        <w:rPr>
          <w:rFonts w:cs="Calibri" w:hAnsi="Calibri" w:eastAsia="Calibri" w:ascii="Calibri"/>
          <w:sz w:val="24"/>
          <w:szCs w:val="24"/>
        </w:rPr>
        <w:t> for(i=rank+1;i&lt;=n_intervals;i+=size)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2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540"/>
      </w:pPr>
      <w:r>
        <w:rPr>
          <w:rFonts w:cs="Calibri" w:hAnsi="Calibri" w:eastAsia="Calibri" w:ascii="Calibri"/>
          <w:sz w:val="24"/>
          <w:szCs w:val="24"/>
        </w:rPr>
        <w:t>x = h * ((double)i-0.5);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sum += func(x);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389"/>
        <w:ind w:left="820" w:right="75"/>
        <w:sectPr>
          <w:pgSz w:w="11920" w:h="16840"/>
          <w:pgMar w:top="1360" w:bottom="280" w:left="1340" w:right="1660"/>
        </w:sectPr>
      </w:pPr>
      <w:r>
        <w:rPr>
          <w:rFonts w:cs="Calibri" w:hAnsi="Calibri" w:eastAsia="Calibri" w:ascii="Calibri"/>
          <w:sz w:val="24"/>
          <w:szCs w:val="24"/>
        </w:rPr>
        <w:t>mypi = h * sum;</w:t>
      </w:r>
      <w:r>
        <w:rPr>
          <w:rFonts w:cs="Calibri" w:hAnsi="Calibri" w:eastAsia="Calibri" w:ascii="Calibri"/>
          <w:sz w:val="24"/>
          <w:szCs w:val="24"/>
        </w:rPr>
        <w:t> MPI_Reduce(&amp;mypi,&amp;pi,1,MPI_DOUBLE,MPI_SUM,master,MPI_COMM_WORLD);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820"/>
      </w:pPr>
      <w:r>
        <w:rPr>
          <w:rFonts w:cs="Calibri" w:hAnsi="Calibri" w:eastAsia="Calibri" w:ascii="Calibri"/>
          <w:sz w:val="24"/>
          <w:szCs w:val="24"/>
        </w:rPr>
        <w:t>if(rank == master)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1"/>
        <w:ind w:left="820" w:right="3632" w:firstLine="720"/>
      </w:pPr>
      <w:r>
        <w:rPr>
          <w:rFonts w:cs="Calibri" w:hAnsi="Calibri" w:eastAsia="Calibri" w:ascii="Calibri"/>
          <w:sz w:val="24"/>
          <w:szCs w:val="24"/>
        </w:rPr>
        <w:t>printf("Pie is approximately %f\n",pi);</w:t>
      </w:r>
      <w:r>
        <w:rPr>
          <w:rFonts w:cs="Calibri" w:hAnsi="Calibri" w:eastAsia="Calibri" w:ascii="Calibri"/>
          <w:sz w:val="24"/>
          <w:szCs w:val="24"/>
        </w:rPr>
        <w:t> MPI_Finalize();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1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259"/>
        <w:ind w:left="100" w:right="668"/>
      </w:pPr>
      <w:r>
        <w:rPr>
          <w:rFonts w:cs="Calibri" w:hAnsi="Calibri" w:eastAsia="Calibri" w:ascii="Calibri"/>
          <w:b/>
          <w:sz w:val="24"/>
          <w:szCs w:val="24"/>
        </w:rPr>
        <w:t>Ques5-a  Write an OpenMP program  to multiply two matrices A &amp; B and find the</w:t>
      </w:r>
      <w:r>
        <w:rPr>
          <w:rFonts w:cs="Calibri" w:hAnsi="Calibri" w:eastAsia="Calibri" w:ascii="Calibri"/>
          <w:b/>
          <w:sz w:val="24"/>
          <w:szCs w:val="24"/>
        </w:rPr>
        <w:t> resultant matrix C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#include&lt;omp.h&gt;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A_rows 10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A_columns 8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B_rows A_columns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B_columns 20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int main()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int i,j,k,chunk=3,tid,n_threads;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int A[A_rows][A_columns], B[B_rows][B_columns], C[A_rows][B_columns];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#pragma omp parallel shared(A,B,chunk,n_threads) private(tid,i,j,k)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540"/>
      </w:pPr>
      <w:r>
        <w:rPr>
          <w:rFonts w:cs="Calibri" w:hAnsi="Calibri" w:eastAsia="Calibri" w:ascii="Calibri"/>
          <w:sz w:val="24"/>
          <w:szCs w:val="24"/>
        </w:rPr>
        <w:t>tid = omp_get_thread_num();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if(tid == 0)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2260"/>
      </w:pPr>
      <w:r>
        <w:rPr>
          <w:rFonts w:cs="Calibri" w:hAnsi="Calibri" w:eastAsia="Calibri" w:ascii="Calibri"/>
          <w:sz w:val="24"/>
          <w:szCs w:val="24"/>
        </w:rPr>
        <w:t>n_threads = omp_get_num_threads();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260"/>
      </w:pPr>
      <w:r>
        <w:rPr>
          <w:rFonts w:cs="Calibri" w:hAnsi="Calibri" w:eastAsia="Calibri" w:ascii="Calibri"/>
          <w:sz w:val="24"/>
          <w:szCs w:val="24"/>
        </w:rPr>
        <w:t>printf("Number of threads = %d\n",n_threads);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540"/>
      </w:pPr>
      <w:r>
        <w:rPr>
          <w:rFonts w:cs="Calibri" w:hAnsi="Calibri" w:eastAsia="Calibri" w:ascii="Calibri"/>
          <w:sz w:val="24"/>
          <w:szCs w:val="24"/>
        </w:rPr>
        <w:t>#pragma omp for schedule(static,chunk)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for(i=0;i&lt;A_rows;i++)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2222" w:right="4179"/>
        <w:sectPr>
          <w:pgSz w:w="11920" w:h="16840"/>
          <w:pgMar w:top="1360" w:bottom="280" w:left="1340" w:right="1680"/>
        </w:sectPr>
      </w:pPr>
      <w:r>
        <w:rPr>
          <w:rFonts w:cs="Calibri" w:hAnsi="Calibri" w:eastAsia="Calibri" w:ascii="Calibri"/>
          <w:sz w:val="24"/>
          <w:szCs w:val="24"/>
        </w:rPr>
        <w:t>for(j=0;j&lt;A_columns;j++)</w:t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54"/>
        <w:ind w:left="2943" w:right="4907"/>
      </w:pPr>
      <w:r>
        <w:rPr>
          <w:rFonts w:cs="Calibri" w:hAnsi="Calibri" w:eastAsia="Calibri" w:ascii="Calibri"/>
          <w:sz w:val="24"/>
          <w:szCs w:val="24"/>
        </w:rPr>
        <w:t>A[i][j] = 1;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1498" w:right="3363"/>
      </w:pPr>
      <w:r>
        <w:rPr>
          <w:rFonts w:cs="Calibri" w:hAnsi="Calibri" w:eastAsia="Calibri" w:ascii="Calibri"/>
          <w:sz w:val="24"/>
          <w:szCs w:val="24"/>
        </w:rPr>
        <w:t>#pragma omp for schedule(static,chunk)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for(i=0;i&lt;B_rows;i++)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auto" w:line="389"/>
        <w:ind w:left="2238" w:right="4203"/>
      </w:pPr>
      <w:r>
        <w:rPr>
          <w:rFonts w:cs="Calibri" w:hAnsi="Calibri" w:eastAsia="Calibri" w:ascii="Calibri"/>
          <w:sz w:val="24"/>
          <w:szCs w:val="24"/>
        </w:rPr>
        <w:t>for(j=0;j&lt;B_columns;j++)</w:t>
      </w:r>
      <w:r>
        <w:rPr>
          <w:rFonts w:cs="Calibri" w:hAnsi="Calibri" w:eastAsia="Calibri" w:ascii="Calibri"/>
          <w:sz w:val="24"/>
          <w:szCs w:val="24"/>
        </w:rPr>
        <w:t> B[i][j] = 1;</w:t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1498" w:right="3363"/>
      </w:pPr>
      <w:r>
        <w:rPr>
          <w:rFonts w:cs="Calibri" w:hAnsi="Calibri" w:eastAsia="Calibri" w:ascii="Calibri"/>
          <w:sz w:val="24"/>
          <w:szCs w:val="24"/>
        </w:rPr>
        <w:t>#pragma omp for schedule(static,chunk)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for(i=0;i&lt;A_rows;i++)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auto" w:line="389"/>
        <w:ind w:left="2238" w:right="4201"/>
      </w:pPr>
      <w:r>
        <w:rPr>
          <w:rFonts w:cs="Calibri" w:hAnsi="Calibri" w:eastAsia="Calibri" w:ascii="Calibri"/>
          <w:sz w:val="24"/>
          <w:szCs w:val="24"/>
        </w:rPr>
        <w:t>for(j=0;j&lt;B_columns;j++)</w:t>
      </w:r>
      <w:r>
        <w:rPr>
          <w:rFonts w:cs="Calibri" w:hAnsi="Calibri" w:eastAsia="Calibri" w:ascii="Calibri"/>
          <w:sz w:val="24"/>
          <w:szCs w:val="24"/>
        </w:rPr>
        <w:t> C[i][j] = 0;</w:t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1498" w:right="3308"/>
      </w:pPr>
      <w:r>
        <w:rPr>
          <w:rFonts w:cs="Calibri" w:hAnsi="Calibri" w:eastAsia="Calibri" w:ascii="Calibri"/>
          <w:sz w:val="24"/>
          <w:szCs w:val="24"/>
        </w:rPr>
        <w:t>#pragma omp for schedule(static, chunk)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for(i=0;i&lt;A_rows;i++)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2260"/>
      </w:pPr>
      <w:r>
        <w:rPr>
          <w:rFonts w:cs="Calibri" w:hAnsi="Calibri" w:eastAsia="Calibri" w:ascii="Calibri"/>
          <w:sz w:val="24"/>
          <w:szCs w:val="24"/>
        </w:rPr>
        <w:t>printf("Thread %d did row %d\n",tid,i);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260"/>
      </w:pPr>
      <w:r>
        <w:rPr>
          <w:rFonts w:cs="Calibri" w:hAnsi="Calibri" w:eastAsia="Calibri" w:ascii="Calibri"/>
          <w:sz w:val="24"/>
          <w:szCs w:val="24"/>
        </w:rPr>
        <w:t>for(j=0;j&lt;B_columns;j++)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2943" w:right="3305"/>
      </w:pPr>
      <w:r>
        <w:rPr>
          <w:rFonts w:cs="Calibri" w:hAnsi="Calibri" w:eastAsia="Calibri" w:ascii="Calibri"/>
          <w:sz w:val="24"/>
          <w:szCs w:val="24"/>
        </w:rPr>
        <w:t>for(k=0;k&lt;A_columns;k++)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3701"/>
      </w:pPr>
      <w:r>
        <w:rPr>
          <w:rFonts w:cs="Calibri" w:hAnsi="Calibri" w:eastAsia="Calibri" w:ascii="Calibri"/>
          <w:sz w:val="24"/>
          <w:szCs w:val="24"/>
        </w:rPr>
        <w:t>C[i][j] += A[i][k] * B[k][j];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for(i=0;i&lt;A_rows;i++)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540"/>
      </w:pPr>
      <w:r>
        <w:rPr>
          <w:rFonts w:cs="Calibri" w:hAnsi="Calibri" w:eastAsia="Calibri" w:ascii="Calibri"/>
          <w:sz w:val="24"/>
          <w:szCs w:val="24"/>
        </w:rPr>
        <w:t>for(j=0;j&lt;B_columns;j++)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260"/>
      </w:pPr>
      <w:r>
        <w:rPr>
          <w:rFonts w:cs="Calibri" w:hAnsi="Calibri" w:eastAsia="Calibri" w:ascii="Calibri"/>
          <w:sz w:val="24"/>
          <w:szCs w:val="24"/>
        </w:rPr>
        <w:t>printf("%d  ",C[i][j]);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printf("\n");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  <w:sectPr>
          <w:pgSz w:w="11920" w:h="16840"/>
          <w:pgMar w:top="1360" w:bottom="280" w:left="1340" w:right="1680"/>
        </w:sectPr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 w:lineRule="auto" w:line="259"/>
        <w:ind w:left="100" w:right="306"/>
      </w:pPr>
      <w:r>
        <w:rPr>
          <w:rFonts w:cs="Calibri" w:hAnsi="Calibri" w:eastAsia="Calibri" w:ascii="Calibri"/>
          <w:b/>
          <w:sz w:val="24"/>
          <w:szCs w:val="24"/>
        </w:rPr>
        <w:t>Ques5-b Write a MPI program to send the message from a process whose rank=3 to all</w:t>
      </w:r>
      <w:r>
        <w:rPr>
          <w:rFonts w:cs="Calibri" w:hAnsi="Calibri" w:eastAsia="Calibri" w:ascii="Calibri"/>
          <w:b/>
          <w:sz w:val="24"/>
          <w:szCs w:val="24"/>
        </w:rPr>
        <w:t> other remaining processes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#include&lt;mpi.h&gt;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#include&lt;stdlib.h&gt;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#include&lt;string.h&gt;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BUFF_SIZE 100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int main(int argc,char* argv[])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390"/>
        <w:ind w:left="820" w:right="5864"/>
      </w:pPr>
      <w:r>
        <w:rPr>
          <w:rFonts w:cs="Calibri" w:hAnsi="Calibri" w:eastAsia="Calibri" w:ascii="Calibri"/>
          <w:sz w:val="24"/>
          <w:szCs w:val="24"/>
        </w:rPr>
        <w:t>int rank,size,i,master=3;</w:t>
      </w:r>
      <w:r>
        <w:rPr>
          <w:rFonts w:cs="Calibri" w:hAnsi="Calibri" w:eastAsia="Calibri" w:ascii="Calibri"/>
          <w:sz w:val="24"/>
          <w:szCs w:val="24"/>
        </w:rPr>
        <w:t> char msg[BUFF_SIZE];</w:t>
      </w:r>
      <w:r>
        <w:rPr>
          <w:rFonts w:cs="Calibri" w:hAnsi="Calibri" w:eastAsia="Calibri" w:ascii="Calibri"/>
          <w:sz w:val="24"/>
          <w:szCs w:val="24"/>
        </w:rPr>
        <w:t> MPI_Status status;</w:t>
      </w:r>
      <w:r>
        <w:rPr>
          <w:rFonts w:cs="Calibri" w:hAnsi="Calibri" w:eastAsia="Calibri" w:ascii="Calibri"/>
          <w:sz w:val="24"/>
          <w:szCs w:val="24"/>
        </w:rPr>
        <w:t> MPI_Init(&amp;argc,&amp;argv);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4" w:lineRule="auto" w:line="389"/>
        <w:ind w:left="820" w:right="3558"/>
      </w:pPr>
      <w:r>
        <w:rPr>
          <w:rFonts w:cs="Calibri" w:hAnsi="Calibri" w:eastAsia="Calibri" w:ascii="Calibri"/>
          <w:sz w:val="24"/>
          <w:szCs w:val="24"/>
        </w:rPr>
        <w:t>MPI_Comm_rank(MPI_COMM_WORLD,&amp;rank);</w:t>
      </w:r>
      <w:r>
        <w:rPr>
          <w:rFonts w:cs="Calibri" w:hAnsi="Calibri" w:eastAsia="Calibri" w:ascii="Calibri"/>
          <w:sz w:val="24"/>
          <w:szCs w:val="24"/>
        </w:rPr>
        <w:t> MPI_Comm_size(MPI_COMM_WORLD,&amp;size);</w:t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if(rank == master){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0"/>
        <w:ind w:left="2260" w:right="4244" w:hanging="720"/>
      </w:pPr>
      <w:r>
        <w:rPr>
          <w:rFonts w:cs="Calibri" w:hAnsi="Calibri" w:eastAsia="Calibri" w:ascii="Calibri"/>
          <w:sz w:val="24"/>
          <w:szCs w:val="24"/>
        </w:rPr>
        <w:t>for(i=0;i&lt;size;i++){</w:t>
      </w:r>
      <w:r>
        <w:rPr>
          <w:rFonts w:cs="Calibri" w:hAnsi="Calibri" w:eastAsia="Calibri" w:ascii="Calibri"/>
          <w:sz w:val="24"/>
          <w:szCs w:val="24"/>
        </w:rPr>
        <w:t> strcpy(msg,"Hello msrit");</w:t>
      </w:r>
      <w:r>
        <w:rPr>
          <w:rFonts w:cs="Calibri" w:hAnsi="Calibri" w:eastAsia="Calibri" w:ascii="Calibri"/>
          <w:sz w:val="24"/>
          <w:szCs w:val="24"/>
        </w:rPr>
        <w:t> if(i==master)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2"/>
        <w:ind w:left="2981"/>
      </w:pPr>
      <w:r>
        <w:rPr>
          <w:rFonts w:cs="Calibri" w:hAnsi="Calibri" w:eastAsia="Calibri" w:ascii="Calibri"/>
          <w:sz w:val="24"/>
          <w:szCs w:val="24"/>
        </w:rPr>
        <w:t>continue;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260"/>
      </w:pPr>
      <w:r>
        <w:rPr>
          <w:rFonts w:cs="Calibri" w:hAnsi="Calibri" w:eastAsia="Calibri" w:ascii="Calibri"/>
          <w:sz w:val="24"/>
          <w:szCs w:val="24"/>
        </w:rPr>
        <w:t>MPI_Send(&amp;msg,BUFF_SIZE,MPI_CHAR,i,i,MPI_COMM_WORLD);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54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else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MPI_Recv(&amp;msg,BUFF_SIZE,MPI_CHAR,master,rank,MPI_COMM_WORLD,&amp;status);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  <w:sectPr>
          <w:pgSz w:w="11920" w:h="16840"/>
          <w:pgMar w:top="1360" w:bottom="280" w:left="1340" w:right="1500"/>
        </w:sectPr>
      </w:pPr>
      <w:r>
        <w:rPr>
          <w:rFonts w:cs="Calibri" w:hAnsi="Calibri" w:eastAsia="Calibri" w:ascii="Calibri"/>
          <w:sz w:val="24"/>
          <w:szCs w:val="24"/>
        </w:rPr>
        <w:t>printf("%d recieved %s\n",rank,msg);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 w:lineRule="auto" w:line="389"/>
        <w:ind w:left="820" w:right="6792"/>
      </w:pPr>
      <w:r>
        <w:rPr>
          <w:rFonts w:cs="Calibri" w:hAnsi="Calibri" w:eastAsia="Calibri" w:ascii="Calibri"/>
          <w:sz w:val="24"/>
          <w:szCs w:val="24"/>
        </w:rPr>
        <w:t>}</w:t>
      </w:r>
      <w:r>
        <w:rPr>
          <w:rFonts w:cs="Calibri" w:hAnsi="Calibri" w:eastAsia="Calibri" w:ascii="Calibri"/>
          <w:sz w:val="24"/>
          <w:szCs w:val="24"/>
        </w:rPr>
        <w:t> MPI_Finalize();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5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257"/>
        <w:ind w:left="100" w:right="57"/>
      </w:pPr>
      <w:r>
        <w:rPr>
          <w:rFonts w:cs="Calibri" w:hAnsi="Calibri" w:eastAsia="Calibri" w:ascii="Calibri"/>
          <w:b/>
          <w:sz w:val="24"/>
          <w:szCs w:val="24"/>
        </w:rPr>
        <w:t>Ques6-a  Write an OpenMP program to find the number of processes, number of threads,</w:t>
      </w:r>
      <w:r>
        <w:rPr>
          <w:rFonts w:cs="Calibri" w:hAnsi="Calibri" w:eastAsia="Calibri" w:ascii="Calibri"/>
          <w:b/>
          <w:sz w:val="24"/>
          <w:szCs w:val="24"/>
        </w:rPr>
        <w:t> etc (the environment information).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#include&lt;omp.h&gt;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#include&lt;stdlib.h&gt;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int main()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int tid,nthreads,procs,maxt,inpar,dynamic,nested;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#pragma omp parallel private(nthreads,tid)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390"/>
        <w:ind w:left="1540" w:right="3911"/>
      </w:pPr>
      <w:r>
        <w:rPr>
          <w:rFonts w:cs="Calibri" w:hAnsi="Calibri" w:eastAsia="Calibri" w:ascii="Calibri"/>
          <w:sz w:val="24"/>
          <w:szCs w:val="24"/>
        </w:rPr>
        <w:t>tid = omp_get_thread_num();</w:t>
      </w:r>
      <w:r>
        <w:rPr>
          <w:rFonts w:cs="Calibri" w:hAnsi="Calibri" w:eastAsia="Calibri" w:ascii="Calibri"/>
          <w:sz w:val="24"/>
          <w:szCs w:val="24"/>
        </w:rPr>
        <w:t> procs = omp_get_num_procs();</w:t>
      </w:r>
      <w:r>
        <w:rPr>
          <w:rFonts w:cs="Calibri" w:hAnsi="Calibri" w:eastAsia="Calibri" w:ascii="Calibri"/>
          <w:sz w:val="24"/>
          <w:szCs w:val="24"/>
        </w:rPr>
        <w:t> nthreads = omp_get_num_threads();</w:t>
      </w:r>
      <w:r>
        <w:rPr>
          <w:rFonts w:cs="Calibri" w:hAnsi="Calibri" w:eastAsia="Calibri" w:ascii="Calibri"/>
          <w:sz w:val="24"/>
          <w:szCs w:val="24"/>
        </w:rPr>
        <w:t> maxt = omp_get_max_threads();</w:t>
      </w:r>
      <w:r>
        <w:rPr>
          <w:rFonts w:cs="Calibri" w:hAnsi="Calibri" w:eastAsia="Calibri" w:ascii="Calibri"/>
          <w:sz w:val="24"/>
          <w:szCs w:val="24"/>
        </w:rPr>
        <w:t> inpar = omp_in_parallel();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2" w:lineRule="auto" w:line="390"/>
        <w:ind w:left="1540" w:right="4442"/>
      </w:pPr>
      <w:r>
        <w:rPr>
          <w:rFonts w:cs="Calibri" w:hAnsi="Calibri" w:eastAsia="Calibri" w:ascii="Calibri"/>
          <w:sz w:val="24"/>
          <w:szCs w:val="24"/>
        </w:rPr>
        <w:t>dynamic = omp_get_dynamic();</w:t>
      </w:r>
      <w:r>
        <w:rPr>
          <w:rFonts w:cs="Calibri" w:hAnsi="Calibri" w:eastAsia="Calibri" w:ascii="Calibri"/>
          <w:sz w:val="24"/>
          <w:szCs w:val="24"/>
        </w:rPr>
        <w:t> nested = omp_get_nested();</w:t>
      </w:r>
      <w:r>
        <w:rPr>
          <w:rFonts w:cs="Calibri" w:hAnsi="Calibri" w:eastAsia="Calibri" w:ascii="Calibri"/>
          <w:sz w:val="24"/>
          <w:szCs w:val="24"/>
        </w:rPr>
        <w:t> if(tid==0)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5"/>
        <w:ind w:left="154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2260"/>
      </w:pPr>
      <w:r>
        <w:rPr>
          <w:rFonts w:cs="Calibri" w:hAnsi="Calibri" w:eastAsia="Calibri" w:ascii="Calibri"/>
          <w:sz w:val="24"/>
          <w:szCs w:val="24"/>
        </w:rPr>
        <w:t>printf("Thread %d getting env info\n",tid);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260"/>
      </w:pPr>
      <w:r>
        <w:rPr>
          <w:rFonts w:cs="Calibri" w:hAnsi="Calibri" w:eastAsia="Calibri" w:ascii="Calibri"/>
          <w:sz w:val="24"/>
          <w:szCs w:val="24"/>
        </w:rPr>
        <w:t>printf("Env info:-\n");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0"/>
        <w:ind w:left="2260" w:right="2322"/>
      </w:pPr>
      <w:r>
        <w:rPr>
          <w:rFonts w:cs="Calibri" w:hAnsi="Calibri" w:eastAsia="Calibri" w:ascii="Calibri"/>
          <w:sz w:val="24"/>
          <w:szCs w:val="24"/>
        </w:rPr>
        <w:t>printf("Number of processes = %d\n",procs);</w:t>
      </w:r>
      <w:r>
        <w:rPr>
          <w:rFonts w:cs="Calibri" w:hAnsi="Calibri" w:eastAsia="Calibri" w:ascii="Calibri"/>
          <w:sz w:val="24"/>
          <w:szCs w:val="24"/>
        </w:rPr>
        <w:t> printf("Number of threads = %d\n",nthreads);</w:t>
      </w:r>
      <w:r>
        <w:rPr>
          <w:rFonts w:cs="Calibri" w:hAnsi="Calibri" w:eastAsia="Calibri" w:ascii="Calibri"/>
          <w:sz w:val="24"/>
          <w:szCs w:val="24"/>
        </w:rPr>
        <w:t> printf("Max threads = %d\n", maxt);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2"/>
        <w:ind w:left="2260"/>
        <w:sectPr>
          <w:pgSz w:w="11920" w:h="16840"/>
          <w:pgMar w:top="1360" w:bottom="280" w:left="1340" w:right="1460"/>
        </w:sectPr>
      </w:pPr>
      <w:r>
        <w:rPr>
          <w:rFonts w:cs="Calibri" w:hAnsi="Calibri" w:eastAsia="Calibri" w:ascii="Calibri"/>
          <w:sz w:val="24"/>
          <w:szCs w:val="24"/>
        </w:rPr>
        <w:t>printf("In parallel? = %d\n", inpar);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2260"/>
      </w:pPr>
      <w:r>
        <w:rPr>
          <w:rFonts w:cs="Calibri" w:hAnsi="Calibri" w:eastAsia="Calibri" w:ascii="Calibri"/>
          <w:sz w:val="24"/>
          <w:szCs w:val="24"/>
        </w:rPr>
        <w:t>printf("Dynamic threads enabled? = %d\n", dynamic);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260"/>
      </w:pPr>
      <w:r>
        <w:rPr>
          <w:rFonts w:cs="Calibri" w:hAnsi="Calibri" w:eastAsia="Calibri" w:ascii="Calibri"/>
          <w:sz w:val="24"/>
          <w:szCs w:val="24"/>
        </w:rPr>
        <w:t>printf("Nested parallelism supported? = %d\n", nested);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259"/>
        <w:ind w:left="100" w:right="75"/>
      </w:pPr>
      <w:r>
        <w:rPr>
          <w:rFonts w:cs="Calibri" w:hAnsi="Calibri" w:eastAsia="Calibri" w:ascii="Calibri"/>
          <w:b/>
          <w:sz w:val="24"/>
          <w:szCs w:val="24"/>
        </w:rPr>
        <w:t>Ques6-b  Write a MPI program scatter the information to different processes (Consider at</w:t>
      </w:r>
      <w:r>
        <w:rPr>
          <w:rFonts w:cs="Calibri" w:hAnsi="Calibri" w:eastAsia="Calibri" w:ascii="Calibri"/>
          <w:b/>
          <w:sz w:val="24"/>
          <w:szCs w:val="24"/>
        </w:rPr>
        <w:t> least Six Processes)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#include&lt;mpi.h&gt;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#include&lt;stdlib.h&gt;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int main(int argc,char*argv[]){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int rank,size,master = 0;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int data[]={1,2,3,4,5,6,7},rec;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89"/>
        <w:ind w:left="820" w:right="3614"/>
      </w:pPr>
      <w:r>
        <w:rPr>
          <w:rFonts w:cs="Calibri" w:hAnsi="Calibri" w:eastAsia="Calibri" w:ascii="Calibri"/>
          <w:sz w:val="24"/>
          <w:szCs w:val="24"/>
        </w:rPr>
        <w:t>MPI_Init(&amp;argc,&amp;argv);</w:t>
      </w:r>
      <w:r>
        <w:rPr>
          <w:rFonts w:cs="Calibri" w:hAnsi="Calibri" w:eastAsia="Calibri" w:ascii="Calibri"/>
          <w:sz w:val="24"/>
          <w:szCs w:val="24"/>
        </w:rPr>
        <w:t> MPI_Comm_rank(MPI_COMM_WORLD,&amp;rank);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5"/>
        <w:ind w:left="820"/>
      </w:pPr>
      <w:r>
        <w:rPr>
          <w:rFonts w:cs="Calibri" w:hAnsi="Calibri" w:eastAsia="Calibri" w:ascii="Calibri"/>
          <w:sz w:val="24"/>
          <w:szCs w:val="24"/>
        </w:rPr>
        <w:t>MPI_Comm_size(MPI_COMM_WORLD,&amp;size);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MPI_Scatter(&amp;data,1,MPI_INT,&amp;rec,1,MPI_INT,master,MPI_COMM_WORLD);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89"/>
        <w:ind w:left="820" w:right="3678"/>
      </w:pPr>
      <w:r>
        <w:rPr>
          <w:rFonts w:cs="Calibri" w:hAnsi="Calibri" w:eastAsia="Calibri" w:ascii="Calibri"/>
          <w:sz w:val="24"/>
          <w:szCs w:val="24"/>
        </w:rPr>
        <w:t>printf ("[%d] Received data = %d\n", rank, rec);</w:t>
      </w:r>
      <w:r>
        <w:rPr>
          <w:rFonts w:cs="Calibri" w:hAnsi="Calibri" w:eastAsia="Calibri" w:ascii="Calibri"/>
          <w:sz w:val="24"/>
          <w:szCs w:val="24"/>
        </w:rPr>
        <w:t> MPI_Finalize();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6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259"/>
        <w:ind w:left="100" w:right="153"/>
      </w:pPr>
      <w:r>
        <w:rPr>
          <w:rFonts w:cs="Calibri" w:hAnsi="Calibri" w:eastAsia="Calibri" w:ascii="Calibri"/>
          <w:b/>
          <w:sz w:val="24"/>
          <w:szCs w:val="24"/>
        </w:rPr>
        <w:t>Ques7-a   Write an OpenMP program to find the largest element in an array using critical</w:t>
      </w:r>
      <w:r>
        <w:rPr>
          <w:rFonts w:cs="Calibri" w:hAnsi="Calibri" w:eastAsia="Calibri" w:ascii="Calibri"/>
          <w:b/>
          <w:sz w:val="24"/>
          <w:szCs w:val="24"/>
        </w:rPr>
        <w:t> section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#include&lt;omp.h&gt;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  <w:sectPr>
          <w:pgSz w:w="11920" w:h="16840"/>
          <w:pgMar w:top="1360" w:bottom="280" w:left="1340" w:right="1440"/>
        </w:sectPr>
      </w:pPr>
      <w:r>
        <w:rPr>
          <w:rFonts w:cs="Calibri" w:hAnsi="Calibri" w:eastAsia="Calibri" w:ascii="Calibri"/>
          <w:sz w:val="24"/>
          <w:szCs w:val="24"/>
        </w:rPr>
        <w:t>#include&lt;stdlib.h&gt;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100"/>
      </w:pPr>
      <w:r>
        <w:rPr>
          <w:rFonts w:cs="Calibri" w:hAnsi="Calibri" w:eastAsia="Calibri" w:ascii="Calibri"/>
          <w:sz w:val="24"/>
          <w:szCs w:val="24"/>
        </w:rPr>
        <w:t>#define MAXIMUM 65536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int main()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int *array, i, n_elements, cur_max, current_value;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printf("Enter the number of elements\n");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scanf("%d", &amp;n_elements);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if (n_elements &lt;= 0) {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printf("The array elements cannot be stored\n");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exit(1);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array = (int*)malloc(sizeof(int)*n_elements);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for(i=0;i&lt;n_elements;i++)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1502" w:right="6251"/>
      </w:pPr>
      <w:r>
        <w:rPr>
          <w:rFonts w:cs="Calibri" w:hAnsi="Calibri" w:eastAsia="Calibri" w:ascii="Calibri"/>
          <w:sz w:val="24"/>
          <w:szCs w:val="24"/>
        </w:rPr>
        <w:t>array[i] = i;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cur_max = 0;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89"/>
        <w:ind w:left="820" w:right="5544"/>
      </w:pPr>
      <w:r>
        <w:rPr>
          <w:rFonts w:cs="Calibri" w:hAnsi="Calibri" w:eastAsia="Calibri" w:ascii="Calibri"/>
          <w:sz w:val="24"/>
          <w:szCs w:val="24"/>
        </w:rPr>
        <w:t>#pragma omp parallel for</w:t>
      </w:r>
      <w:r>
        <w:rPr>
          <w:rFonts w:cs="Calibri" w:hAnsi="Calibri" w:eastAsia="Calibri" w:ascii="Calibri"/>
          <w:sz w:val="24"/>
          <w:szCs w:val="24"/>
        </w:rPr>
        <w:t> for(i=0;i&lt;n_elements;i++)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3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389"/>
        <w:ind w:left="1540" w:right="5237"/>
      </w:pPr>
      <w:r>
        <w:rPr>
          <w:rFonts w:cs="Calibri" w:hAnsi="Calibri" w:eastAsia="Calibri" w:ascii="Calibri"/>
          <w:sz w:val="24"/>
          <w:szCs w:val="24"/>
        </w:rPr>
        <w:t>#pragma omp critical</w:t>
      </w:r>
      <w:r>
        <w:rPr>
          <w:rFonts w:cs="Calibri" w:hAnsi="Calibri" w:eastAsia="Calibri" w:ascii="Calibri"/>
          <w:sz w:val="24"/>
          <w:szCs w:val="24"/>
        </w:rPr>
        <w:t> if(array[i] &gt; cur_max)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5"/>
        <w:ind w:left="2260"/>
      </w:pPr>
      <w:r>
        <w:rPr>
          <w:rFonts w:cs="Calibri" w:hAnsi="Calibri" w:eastAsia="Calibri" w:ascii="Calibri"/>
          <w:sz w:val="24"/>
          <w:szCs w:val="24"/>
        </w:rPr>
        <w:t>cur_max = array[i];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current_value = 0;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  <w:sectPr>
          <w:pgSz w:w="11920" w:h="16840"/>
          <w:pgMar w:top="1360" w:bottom="280" w:left="1340" w:right="1680"/>
        </w:sectPr>
      </w:pPr>
      <w:r>
        <w:rPr>
          <w:rFonts w:cs="Calibri" w:hAnsi="Calibri" w:eastAsia="Calibri" w:ascii="Calibri"/>
          <w:sz w:val="24"/>
          <w:szCs w:val="24"/>
        </w:rPr>
        <w:t>for(i=0;i&lt;n_elements;i++)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if(array[i] &gt; current_value)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260"/>
      </w:pPr>
      <w:r>
        <w:rPr>
          <w:rFonts w:cs="Calibri" w:hAnsi="Calibri" w:eastAsia="Calibri" w:ascii="Calibri"/>
          <w:sz w:val="24"/>
          <w:szCs w:val="24"/>
        </w:rPr>
        <w:t>current_value = array[i];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printf("%d %d\n",cur_max,current_value);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for(i=0;i&lt;n_elements;i++)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printf("%d ",array[i]);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printf("\n");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259"/>
        <w:ind w:left="100" w:right="63"/>
      </w:pPr>
      <w:r>
        <w:rPr>
          <w:rFonts w:cs="Calibri" w:hAnsi="Calibri" w:eastAsia="Calibri" w:ascii="Calibri"/>
          <w:b/>
          <w:sz w:val="24"/>
          <w:szCs w:val="24"/>
        </w:rPr>
        <w:t>Ques7-b  Write a MPI program where each processor sends an integer number and its</w:t>
      </w:r>
      <w:r>
        <w:rPr>
          <w:rFonts w:cs="Calibri" w:hAnsi="Calibri" w:eastAsia="Calibri" w:ascii="Calibri"/>
          <w:b/>
          <w:sz w:val="24"/>
          <w:szCs w:val="24"/>
        </w:rPr>
        <w:t> rank to the master processor, where the master gathers all the information and prints the</w:t>
      </w:r>
      <w:r>
        <w:rPr>
          <w:rFonts w:cs="Calibri" w:hAnsi="Calibri" w:eastAsia="Calibri" w:ascii="Calibri"/>
          <w:b/>
          <w:sz w:val="24"/>
          <w:szCs w:val="24"/>
        </w:rPr>
        <w:t> data accordingly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#include&lt;mpi.h&gt;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#include&lt;string.h&gt;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MAX_SIZE 100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int main(int argc,char* argv[])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int rank,size,i,master=0;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int msg,recv[MAX_SIZE];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0"/>
        <w:ind w:left="820" w:right="3638"/>
      </w:pPr>
      <w:r>
        <w:rPr>
          <w:rFonts w:cs="Calibri" w:hAnsi="Calibri" w:eastAsia="Calibri" w:ascii="Calibri"/>
          <w:sz w:val="24"/>
          <w:szCs w:val="24"/>
        </w:rPr>
        <w:t>MPI_Init(&amp;argc,&amp;argv);</w:t>
      </w:r>
      <w:r>
        <w:rPr>
          <w:rFonts w:cs="Calibri" w:hAnsi="Calibri" w:eastAsia="Calibri" w:ascii="Calibri"/>
          <w:sz w:val="24"/>
          <w:szCs w:val="24"/>
        </w:rPr>
        <w:t> MPI_Comm_rank(MPI_COMM_WORLD,&amp;rank);</w:t>
      </w:r>
      <w:r>
        <w:rPr>
          <w:rFonts w:cs="Calibri" w:hAnsi="Calibri" w:eastAsia="Calibri" w:ascii="Calibri"/>
          <w:sz w:val="24"/>
          <w:szCs w:val="24"/>
        </w:rPr>
        <w:t> MPI_Comm_size(MPI_COMM_WORLD,&amp;size);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0"/>
        <w:ind w:left="820" w:right="643"/>
        <w:sectPr>
          <w:pgSz w:w="11920" w:h="16840"/>
          <w:pgMar w:top="1360" w:bottom="280" w:left="1340" w:right="1420"/>
        </w:sectPr>
      </w:pPr>
      <w:r>
        <w:rPr>
          <w:rFonts w:cs="Calibri" w:hAnsi="Calibri" w:eastAsia="Calibri" w:ascii="Calibri"/>
          <w:sz w:val="24"/>
          <w:szCs w:val="24"/>
        </w:rPr>
        <w:t>msg = 23+rank;</w:t>
      </w:r>
      <w:r>
        <w:rPr>
          <w:rFonts w:cs="Calibri" w:hAnsi="Calibri" w:eastAsia="Calibri" w:ascii="Calibri"/>
          <w:sz w:val="24"/>
          <w:szCs w:val="24"/>
        </w:rPr>
        <w:t> MPI_Gather(&amp;msg,1,MPI_INT,&amp;recv,1,MPI_INT,master,MPI_COMM_WORLD);</w:t>
      </w:r>
      <w:r>
        <w:rPr>
          <w:rFonts w:cs="Calibri" w:hAnsi="Calibri" w:eastAsia="Calibri" w:ascii="Calibri"/>
          <w:sz w:val="24"/>
          <w:szCs w:val="24"/>
        </w:rPr>
        <w:t> if(rank==master)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1540"/>
      </w:pPr>
      <w:r>
        <w:rPr>
          <w:rFonts w:cs="Calibri" w:hAnsi="Calibri" w:eastAsia="Calibri" w:ascii="Calibri"/>
          <w:sz w:val="24"/>
          <w:szCs w:val="24"/>
        </w:rPr>
        <w:t>for(i=0;i&lt;size;i++)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1"/>
        <w:ind w:left="820" w:right="1847" w:firstLine="1440"/>
      </w:pPr>
      <w:r>
        <w:rPr>
          <w:rFonts w:cs="Calibri" w:hAnsi="Calibri" w:eastAsia="Calibri" w:ascii="Calibri"/>
          <w:sz w:val="24"/>
          <w:szCs w:val="24"/>
        </w:rPr>
        <w:t>printf(" Integer is %d and rank is %d\n",recv[i],i);</w:t>
      </w:r>
      <w:r>
        <w:rPr>
          <w:rFonts w:cs="Calibri" w:hAnsi="Calibri" w:eastAsia="Calibri" w:ascii="Calibri"/>
          <w:sz w:val="24"/>
          <w:szCs w:val="24"/>
        </w:rPr>
        <w:t> MPI_Finalize();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1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</w:pPr>
      <w:r>
        <w:rPr>
          <w:rFonts w:cs="Calibri" w:hAnsi="Calibri" w:eastAsia="Calibri" w:ascii="Calibri"/>
          <w:b/>
          <w:sz w:val="24"/>
          <w:szCs w:val="24"/>
        </w:rPr>
        <w:t>Ques8-a   Write an OpenMP program to find the largest element in an array using locks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#include&lt;omp.h&gt;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#include&lt;stdlib.h&gt;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N 10000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int main()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int *a,i,cur_max=0;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a = (int *)malloc(sizeof(int)*N);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omp_lock_t lock;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1"/>
        <w:ind w:left="820" w:right="6320"/>
      </w:pPr>
      <w:r>
        <w:rPr>
          <w:rFonts w:cs="Calibri" w:hAnsi="Calibri" w:eastAsia="Calibri" w:ascii="Calibri"/>
          <w:sz w:val="24"/>
          <w:szCs w:val="24"/>
        </w:rPr>
        <w:t>#pragma omp for</w:t>
      </w:r>
      <w:r>
        <w:rPr>
          <w:rFonts w:cs="Calibri" w:hAnsi="Calibri" w:eastAsia="Calibri" w:ascii="Calibri"/>
          <w:sz w:val="24"/>
          <w:szCs w:val="24"/>
        </w:rPr>
        <w:t> for(i = 0;i&lt;N;i++)</w:t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31"/>
        <w:ind w:left="1502" w:right="6642"/>
      </w:pPr>
      <w:r>
        <w:rPr>
          <w:rFonts w:cs="Calibri" w:hAnsi="Calibri" w:eastAsia="Calibri" w:ascii="Calibri"/>
          <w:sz w:val="24"/>
          <w:szCs w:val="24"/>
        </w:rPr>
        <w:t>a[i] = i;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omp_init_lock(&amp;lock);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#pragma omp parallel shared(a) private(i)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540"/>
      </w:pPr>
      <w:r>
        <w:rPr>
          <w:rFonts w:cs="Calibri" w:hAnsi="Calibri" w:eastAsia="Calibri" w:ascii="Calibri"/>
          <w:sz w:val="24"/>
          <w:szCs w:val="24"/>
        </w:rPr>
        <w:t>for(i=0;i&lt;N;i++)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2260"/>
      </w:pPr>
      <w:r>
        <w:rPr>
          <w:rFonts w:cs="Calibri" w:hAnsi="Calibri" w:eastAsia="Calibri" w:ascii="Calibri"/>
          <w:sz w:val="24"/>
          <w:szCs w:val="24"/>
        </w:rPr>
        <w:t>omp_set_lock(&amp;lock);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260"/>
      </w:pPr>
      <w:r>
        <w:rPr>
          <w:rFonts w:cs="Calibri" w:hAnsi="Calibri" w:eastAsia="Calibri" w:ascii="Calibri"/>
          <w:sz w:val="24"/>
          <w:szCs w:val="24"/>
        </w:rPr>
        <w:t>if(a[i] &gt; cur_max)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2939" w:right="4412"/>
      </w:pPr>
      <w:r>
        <w:rPr>
          <w:rFonts w:cs="Calibri" w:hAnsi="Calibri" w:eastAsia="Calibri" w:ascii="Calibri"/>
          <w:sz w:val="24"/>
          <w:szCs w:val="24"/>
        </w:rPr>
        <w:t>cur_max = a[i];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260"/>
        <w:sectPr>
          <w:pgSz w:w="11920" w:h="16840"/>
          <w:pgMar w:top="1360" w:bottom="280" w:left="1340" w:right="1680"/>
        </w:sectPr>
      </w:pPr>
      <w:r>
        <w:rPr>
          <w:rFonts w:cs="Calibri" w:hAnsi="Calibri" w:eastAsia="Calibri" w:ascii="Calibri"/>
          <w:sz w:val="24"/>
          <w:szCs w:val="24"/>
        </w:rPr>
        <w:t>omp_unset_lock(&amp;lock);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154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printf("Max is %d\n",cur_max);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b/>
          <w:sz w:val="24"/>
          <w:szCs w:val="24"/>
        </w:rPr>
        <w:t>Ques8-b  Write a CUDA program for adding two vectors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#include&lt;stdlib.h&gt;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#include&lt;math.h&gt;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BLOCK_SIZE 20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</w:pP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  <w:u w:val="single" w:color="000000"/>
        </w:rPr>
        <w:t>    </w:t>
      </w:r>
      <w:r>
        <w:rPr>
          <w:rFonts w:cs="Calibri" w:hAnsi="Calibri" w:eastAsia="Calibri" w:ascii="Calibri"/>
          <w:sz w:val="24"/>
          <w:szCs w:val="24"/>
          <w:u w:val="single" w:color="000000"/>
        </w:rPr>
      </w: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</w:rPr>
        <w:t>global__ void vecAdd(double *a,double *b,double *c,int n)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int id = blockIdx.x*blockDim.x + threadIdx.x;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if(id&lt;n)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540"/>
      </w:pPr>
      <w:r>
        <w:rPr>
          <w:rFonts w:cs="Calibri" w:hAnsi="Calibri" w:eastAsia="Calibri" w:ascii="Calibri"/>
          <w:sz w:val="24"/>
          <w:szCs w:val="24"/>
        </w:rPr>
        <w:t>c[id] = a[id] + b[id];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</w:pPr>
      <w:r>
        <w:rPr>
          <w:rFonts w:cs="Calibri" w:hAnsi="Calibri" w:eastAsia="Calibri" w:ascii="Calibri"/>
          <w:sz w:val="24"/>
          <w:szCs w:val="24"/>
        </w:rPr>
        <w:t>int main(int argc,char* argv[])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int n = 100,i;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double *h_a,*h_b,*h_c;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double *d_a,*d_b,*d_c;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0"/>
        <w:ind w:left="820" w:right="4951"/>
        <w:sectPr>
          <w:pgSz w:w="11920" w:h="16840"/>
          <w:pgMar w:top="1360" w:bottom="280" w:left="1340" w:right="1680"/>
        </w:sectPr>
      </w:pPr>
      <w:r>
        <w:rPr>
          <w:rFonts w:cs="Calibri" w:hAnsi="Calibri" w:eastAsia="Calibri" w:ascii="Calibri"/>
          <w:sz w:val="24"/>
          <w:szCs w:val="24"/>
        </w:rPr>
        <w:t>size_t bytes = sizeof(double)*n;</w:t>
      </w:r>
      <w:r>
        <w:rPr>
          <w:rFonts w:cs="Calibri" w:hAnsi="Calibri" w:eastAsia="Calibri" w:ascii="Calibri"/>
          <w:sz w:val="24"/>
          <w:szCs w:val="24"/>
        </w:rPr>
        <w:t> h_a = (double *)malloc(bytes);</w:t>
      </w:r>
      <w:r>
        <w:rPr>
          <w:rFonts w:cs="Calibri" w:hAnsi="Calibri" w:eastAsia="Calibri" w:ascii="Calibri"/>
          <w:sz w:val="24"/>
          <w:szCs w:val="24"/>
        </w:rPr>
        <w:t> h_b = (double *)malloc(bytes);</w:t>
      </w:r>
      <w:r>
        <w:rPr>
          <w:rFonts w:cs="Calibri" w:hAnsi="Calibri" w:eastAsia="Calibri" w:ascii="Calibri"/>
          <w:sz w:val="24"/>
          <w:szCs w:val="24"/>
        </w:rPr>
        <w:t> h_c = (double *)malloc(bytes);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spacing w:before="7" w:lineRule="auto" w:line="390"/>
        <w:ind w:left="820" w:right="5741"/>
      </w:pPr>
      <w:r>
        <w:rPr>
          <w:rFonts w:cs="Calibri" w:hAnsi="Calibri" w:eastAsia="Calibri" w:ascii="Calibri"/>
          <w:sz w:val="24"/>
          <w:szCs w:val="24"/>
        </w:rPr>
        <w:t>cudaMalloc(&amp;d_a,bytes);</w:t>
      </w:r>
      <w:r>
        <w:rPr>
          <w:rFonts w:cs="Calibri" w:hAnsi="Calibri" w:eastAsia="Calibri" w:ascii="Calibri"/>
          <w:sz w:val="24"/>
          <w:szCs w:val="24"/>
        </w:rPr>
        <w:t> cudaMalloc(&amp;d_b,bytes);</w:t>
      </w:r>
      <w:r>
        <w:rPr>
          <w:rFonts w:cs="Calibri" w:hAnsi="Calibri" w:eastAsia="Calibri" w:ascii="Calibri"/>
          <w:sz w:val="24"/>
          <w:szCs w:val="24"/>
        </w:rPr>
        <w:t> cudaMalloc(&amp;d_c,bytes);</w:t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ind w:left="820" w:right="4997"/>
      </w:pPr>
      <w:r>
        <w:rPr>
          <w:rFonts w:cs="Calibri" w:hAnsi="Calibri" w:eastAsia="Calibri" w:ascii="Calibri"/>
          <w:sz w:val="24"/>
          <w:szCs w:val="24"/>
        </w:rPr>
        <w:t>for(i=0;i&lt;n;i++) h_a[i] = h_b[i] = i;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ind w:left="820" w:right="2576"/>
      </w:pPr>
      <w:r>
        <w:rPr>
          <w:rFonts w:cs="Calibri" w:hAnsi="Calibri" w:eastAsia="Calibri" w:ascii="Calibri"/>
          <w:sz w:val="24"/>
          <w:szCs w:val="24"/>
        </w:rPr>
        <w:t>cudaMemcpy(d_a,h_a,bytes,cudaMemcpyHostToDevice);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ind w:left="820" w:right="2554"/>
      </w:pPr>
      <w:r>
        <w:rPr>
          <w:rFonts w:cs="Calibri" w:hAnsi="Calibri" w:eastAsia="Calibri" w:ascii="Calibri"/>
          <w:sz w:val="24"/>
          <w:szCs w:val="24"/>
        </w:rPr>
        <w:t>cudaMemcpy(d_b,h_b,bytes,cudaMemcpyHostToDevice);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ind w:left="820" w:right="5457"/>
      </w:pPr>
      <w:r>
        <w:rPr>
          <w:rFonts w:cs="Calibri" w:hAnsi="Calibri" w:eastAsia="Calibri" w:ascii="Calibri"/>
          <w:sz w:val="24"/>
          <w:szCs w:val="24"/>
        </w:rPr>
        <w:t>int gridSize = n/BLOCK_SIZE;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ind w:left="820" w:right="3199"/>
      </w:pPr>
      <w:r>
        <w:rPr>
          <w:rFonts w:cs="Calibri" w:hAnsi="Calibri" w:eastAsia="Calibri" w:ascii="Calibri"/>
          <w:sz w:val="24"/>
          <w:szCs w:val="24"/>
        </w:rPr>
        <w:t>vecAdd&lt;&lt;&lt;gridSize,BLOCK_SIZE&gt;&gt;&gt;(d_a,d_b,d_c,n);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cudaMemcpy(h_c,d_c,bytes,cudaMemcpyDeviceToHost);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for(i=0;i&lt;n;i++)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1498" w:right="3261"/>
      </w:pPr>
      <w:r>
        <w:rPr>
          <w:rFonts w:cs="Calibri" w:hAnsi="Calibri" w:eastAsia="Calibri" w:ascii="Calibri"/>
          <w:sz w:val="24"/>
          <w:szCs w:val="24"/>
        </w:rPr>
        <w:t>printf("%f + %f = %f\n",h_a[i],h_b[i],h_c[i]);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cudaDeviceSynchronize();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259"/>
        <w:ind w:left="100" w:right="67"/>
      </w:pPr>
      <w:r>
        <w:rPr>
          <w:rFonts w:cs="Calibri" w:hAnsi="Calibri" w:eastAsia="Calibri" w:ascii="Calibri"/>
          <w:b/>
          <w:sz w:val="24"/>
          <w:szCs w:val="24"/>
        </w:rPr>
        <w:t>Ques9-a   Write an OpenMP program to find the sum of an array A and store the result in</w:t>
      </w:r>
      <w:r>
        <w:rPr>
          <w:rFonts w:cs="Calibri" w:hAnsi="Calibri" w:eastAsia="Calibri" w:ascii="Calibri"/>
          <w:b/>
          <w:sz w:val="24"/>
          <w:szCs w:val="24"/>
        </w:rPr>
        <w:t> a variable. (Using Reduction clause)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#include&lt;omp.h&gt;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#include&lt;stdlib.h&gt;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1"/>
        <w:ind w:left="100" w:right="7434"/>
      </w:pPr>
      <w:r>
        <w:rPr>
          <w:rFonts w:cs="Calibri" w:hAnsi="Calibri" w:eastAsia="Calibri" w:ascii="Calibri"/>
          <w:sz w:val="24"/>
          <w:szCs w:val="24"/>
        </w:rPr>
        <w:t>#define N 1000</w:t>
      </w:r>
      <w:r>
        <w:rPr>
          <w:rFonts w:cs="Calibri" w:hAnsi="Calibri" w:eastAsia="Calibri" w:ascii="Calibri"/>
          <w:sz w:val="24"/>
          <w:szCs w:val="24"/>
        </w:rPr>
        <w:t> int main()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1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int a[N],i,result=0;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  <w:sectPr>
          <w:pgSz w:w="11920" w:h="16840"/>
          <w:pgMar w:top="1560" w:bottom="280" w:left="1340" w:right="1500"/>
        </w:sectPr>
      </w:pPr>
      <w:r>
        <w:rPr>
          <w:rFonts w:cs="Calibri" w:hAnsi="Calibri" w:eastAsia="Calibri" w:ascii="Calibri"/>
          <w:sz w:val="24"/>
          <w:szCs w:val="24"/>
        </w:rPr>
        <w:t>#pragma omp for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820"/>
      </w:pPr>
      <w:r>
        <w:rPr>
          <w:rFonts w:cs="Calibri" w:hAnsi="Calibri" w:eastAsia="Calibri" w:ascii="Calibri"/>
          <w:sz w:val="24"/>
          <w:szCs w:val="24"/>
        </w:rPr>
        <w:t>for(i=0;i&lt;N;i++){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a[i]=i;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#pragma omp parallel for reduction(+:result)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for(i=0;i&lt;N;i++){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result+=a[i];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printf("%d\n",result);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</w:pPr>
      <w:r>
        <w:rPr>
          <w:rFonts w:cs="Calibri" w:hAnsi="Calibri" w:eastAsia="Calibri" w:ascii="Calibri"/>
          <w:b/>
          <w:sz w:val="24"/>
          <w:szCs w:val="24"/>
        </w:rPr>
        <w:t>Ques9-b  Write a CUDA program to multiply two matrices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WA 3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HA 3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WB 3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HB WA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WC WB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HC HA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BLOCK HC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THREADS WC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void init(float *arr,int size)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int i;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for(i = 0; i&lt;size;i++)      arr[i] = i;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  <w:sectPr>
          <w:pgSz w:w="11920" w:h="16840"/>
          <w:pgMar w:top="1360" w:bottom="280" w:left="1340" w:right="1680"/>
        </w:sectPr>
      </w:pP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  <w:u w:val="single" w:color="000000"/>
        </w:rPr>
        <w:t>    </w:t>
      </w:r>
      <w:r>
        <w:rPr>
          <w:rFonts w:cs="Calibri" w:hAnsi="Calibri" w:eastAsia="Calibri" w:ascii="Calibri"/>
          <w:sz w:val="24"/>
          <w:szCs w:val="24"/>
          <w:u w:val="single" w:color="000000"/>
        </w:rPr>
      </w: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</w:rPr>
        <w:t>global__ void mm(float *A,float *B,float *C)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int i,j,sum = 0,id,row_start,column_start,row_end;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0"/>
        <w:ind w:left="820" w:right="4048"/>
      </w:pPr>
      <w:r>
        <w:rPr>
          <w:rFonts w:cs="Calibri" w:hAnsi="Calibri" w:eastAsia="Calibri" w:ascii="Calibri"/>
          <w:sz w:val="24"/>
          <w:szCs w:val="24"/>
        </w:rPr>
        <w:t>id = threadIdx.x + blockIdx.x*blockDim.x;</w:t>
      </w:r>
      <w:r>
        <w:rPr>
          <w:rFonts w:cs="Calibri" w:hAnsi="Calibri" w:eastAsia="Calibri" w:ascii="Calibri"/>
          <w:sz w:val="24"/>
          <w:szCs w:val="24"/>
        </w:rPr>
        <w:t> row_start = blockIdx.x*blockDim.x;</w:t>
      </w:r>
      <w:r>
        <w:rPr>
          <w:rFonts w:cs="Calibri" w:hAnsi="Calibri" w:eastAsia="Calibri" w:ascii="Calibri"/>
          <w:sz w:val="24"/>
          <w:szCs w:val="24"/>
        </w:rPr>
        <w:t> row_end = row_start+WA;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2"/>
        <w:ind w:left="820"/>
      </w:pPr>
      <w:r>
        <w:rPr>
          <w:rFonts w:cs="Calibri" w:hAnsi="Calibri" w:eastAsia="Calibri" w:ascii="Calibri"/>
          <w:sz w:val="24"/>
          <w:szCs w:val="24"/>
        </w:rPr>
        <w:t>column_start = threadIdx.x;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for(i=row_start,j = column_start;i&lt;row_end;i++,j+=blockDim.x)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540"/>
      </w:pPr>
      <w:r>
        <w:rPr>
          <w:rFonts w:cs="Calibri" w:hAnsi="Calibri" w:eastAsia="Calibri" w:ascii="Calibri"/>
          <w:sz w:val="24"/>
          <w:szCs w:val="24"/>
        </w:rPr>
        <w:t>sum += A[i]*B[j];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C[id] = sum;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</w:pPr>
      <w:r>
        <w:rPr>
          <w:rFonts w:cs="Calibri" w:hAnsi="Calibri" w:eastAsia="Calibri" w:ascii="Calibri"/>
          <w:sz w:val="24"/>
          <w:szCs w:val="24"/>
        </w:rPr>
        <w:t>int main()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spacing w:before="7"/>
        <w:ind w:left="820" w:right="4278"/>
      </w:pPr>
      <w:r>
        <w:rPr>
          <w:rFonts w:cs="Calibri" w:hAnsi="Calibri" w:eastAsia="Calibri" w:ascii="Calibri"/>
          <w:sz w:val="24"/>
          <w:szCs w:val="24"/>
        </w:rPr>
        <w:t>float *h_a,*h_b,*h_c,*d_a,*d_b,*d_c;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ind w:left="820" w:right="5573"/>
      </w:pPr>
      <w:r>
        <w:rPr>
          <w:rFonts w:cs="Calibri" w:hAnsi="Calibri" w:eastAsia="Calibri" w:ascii="Calibri"/>
          <w:sz w:val="24"/>
          <w:szCs w:val="24"/>
        </w:rPr>
        <w:t>int i,size_A,size_B,size_C;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ind w:left="820" w:right="4957"/>
      </w:pPr>
      <w:r>
        <w:rPr>
          <w:rFonts w:cs="Calibri" w:hAnsi="Calibri" w:eastAsia="Calibri" w:ascii="Calibri"/>
          <w:sz w:val="24"/>
          <w:szCs w:val="24"/>
        </w:rPr>
        <w:t>size_t mem_A,mem_B,mem_C;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spacing w:lineRule="auto" w:line="390"/>
        <w:ind w:left="820" w:right="6346"/>
      </w:pPr>
      <w:r>
        <w:rPr>
          <w:rFonts w:cs="Calibri" w:hAnsi="Calibri" w:eastAsia="Calibri" w:ascii="Calibri"/>
          <w:sz w:val="24"/>
          <w:szCs w:val="24"/>
        </w:rPr>
        <w:t>size_A = WA*HA;</w:t>
      </w:r>
      <w:r>
        <w:rPr>
          <w:rFonts w:cs="Calibri" w:hAnsi="Calibri" w:eastAsia="Calibri" w:ascii="Calibri"/>
          <w:sz w:val="24"/>
          <w:szCs w:val="24"/>
        </w:rPr>
        <w:t> size_B = WB*HB;</w:t>
      </w:r>
      <w:r>
        <w:rPr>
          <w:rFonts w:cs="Calibri" w:hAnsi="Calibri" w:eastAsia="Calibri" w:ascii="Calibri"/>
          <w:sz w:val="24"/>
          <w:szCs w:val="24"/>
        </w:rPr>
        <w:t> size_C = WC*HC;</w:t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spacing w:lineRule="auto" w:line="389"/>
        <w:ind w:left="820" w:right="4960"/>
      </w:pPr>
      <w:r>
        <w:rPr>
          <w:rFonts w:cs="Calibri" w:hAnsi="Calibri" w:eastAsia="Calibri" w:ascii="Calibri"/>
          <w:sz w:val="24"/>
          <w:szCs w:val="24"/>
        </w:rPr>
        <w:t>mem_A = sizeof(float) * size_A;</w:t>
      </w:r>
      <w:r>
        <w:rPr>
          <w:rFonts w:cs="Calibri" w:hAnsi="Calibri" w:eastAsia="Calibri" w:ascii="Calibri"/>
          <w:sz w:val="24"/>
          <w:szCs w:val="24"/>
        </w:rPr>
        <w:t> mem_B = sizeof(float) * size_B;</w:t>
      </w:r>
      <w:r>
        <w:rPr>
          <w:rFonts w:cs="Calibri" w:hAnsi="Calibri" w:eastAsia="Calibri" w:ascii="Calibri"/>
          <w:sz w:val="24"/>
          <w:szCs w:val="24"/>
        </w:rPr>
        <w:t> mem_C = sizeof(float) * size_C;</w:t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ind w:left="820" w:right="5057"/>
        <w:sectPr>
          <w:pgSz w:w="11920" w:h="16840"/>
          <w:pgMar w:top="1360" w:bottom="280" w:left="1340" w:right="1680"/>
        </w:sectPr>
      </w:pPr>
      <w:r>
        <w:rPr>
          <w:rFonts w:cs="Calibri" w:hAnsi="Calibri" w:eastAsia="Calibri" w:ascii="Calibri"/>
          <w:sz w:val="24"/>
          <w:szCs w:val="24"/>
        </w:rPr>
        <w:t>h_a = (float *)malloc(mem_A);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480"/>
      </w:pPr>
      <w:r>
        <w:rPr>
          <w:rFonts w:cs="Calibri" w:hAnsi="Calibri" w:eastAsia="Calibri" w:ascii="Calibri"/>
          <w:sz w:val="24"/>
          <w:szCs w:val="24"/>
        </w:rPr>
        <w:t>h_b = (float *)malloc(mem_B);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0"/>
      </w:pPr>
      <w:r>
        <w:rPr>
          <w:rFonts w:cs="Calibri" w:hAnsi="Calibri" w:eastAsia="Calibri" w:ascii="Calibri"/>
          <w:sz w:val="24"/>
          <w:szCs w:val="24"/>
        </w:rPr>
        <w:t>h_c = (float *)malloc(mem_C);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spacing w:lineRule="auto" w:line="390"/>
        <w:ind w:left="480" w:right="5340"/>
      </w:pPr>
      <w:r>
        <w:rPr>
          <w:rFonts w:cs="Calibri" w:hAnsi="Calibri" w:eastAsia="Calibri" w:ascii="Calibri"/>
          <w:sz w:val="24"/>
          <w:szCs w:val="24"/>
        </w:rPr>
        <w:t>cudaMalloc(&amp;d_a,mem_A);</w:t>
      </w:r>
      <w:r>
        <w:rPr>
          <w:rFonts w:cs="Calibri" w:hAnsi="Calibri" w:eastAsia="Calibri" w:ascii="Calibri"/>
          <w:sz w:val="24"/>
          <w:szCs w:val="24"/>
        </w:rPr>
        <w:t> cudaMalloc(&amp;d_b,mem_B);</w:t>
      </w:r>
      <w:r>
        <w:rPr>
          <w:rFonts w:cs="Calibri" w:hAnsi="Calibri" w:eastAsia="Calibri" w:ascii="Calibri"/>
          <w:sz w:val="24"/>
          <w:szCs w:val="24"/>
        </w:rPr>
        <w:t> cudaMalloc(&amp;d_c,mem_C);</w:t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0"/>
        <w:ind w:left="480" w:right="2151"/>
      </w:pPr>
      <w:r>
        <w:rPr>
          <w:rFonts w:cs="Calibri" w:hAnsi="Calibri" w:eastAsia="Calibri" w:ascii="Calibri"/>
          <w:sz w:val="24"/>
          <w:szCs w:val="24"/>
        </w:rPr>
        <w:t>init(h_a,size_A);</w:t>
      </w:r>
      <w:r>
        <w:rPr>
          <w:rFonts w:cs="Calibri" w:hAnsi="Calibri" w:eastAsia="Calibri" w:ascii="Calibri"/>
          <w:sz w:val="24"/>
          <w:szCs w:val="24"/>
        </w:rPr>
        <w:t> init(h_b,size_B);</w:t>
      </w:r>
      <w:r>
        <w:rPr>
          <w:rFonts w:cs="Calibri" w:hAnsi="Calibri" w:eastAsia="Calibri" w:ascii="Calibri"/>
          <w:sz w:val="24"/>
          <w:szCs w:val="24"/>
        </w:rPr>
        <w:t> cudaMemcpy(d_a,h_a,mem_A,cudaMemcpyHostToDevice);</w:t>
      </w:r>
      <w:r>
        <w:rPr>
          <w:rFonts w:cs="Calibri" w:hAnsi="Calibri" w:eastAsia="Calibri" w:ascii="Calibri"/>
          <w:sz w:val="24"/>
          <w:szCs w:val="24"/>
        </w:rPr>
        <w:t> cudaMemcpy(d_b,h_b,mem_B,cudaMemcpyHostToDevice);</w:t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0"/>
      </w:pPr>
      <w:r>
        <w:rPr>
          <w:rFonts w:cs="Calibri" w:hAnsi="Calibri" w:eastAsia="Calibri" w:ascii="Calibri"/>
          <w:sz w:val="24"/>
          <w:szCs w:val="24"/>
        </w:rPr>
        <w:t>mm&lt;&lt;&lt;BLOCK,THREADS&gt;&gt;&gt;(d_a,d_b,d_c);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0"/>
      </w:pPr>
      <w:r>
        <w:rPr>
          <w:rFonts w:cs="Calibri" w:hAnsi="Calibri" w:eastAsia="Calibri" w:ascii="Calibri"/>
          <w:sz w:val="24"/>
          <w:szCs w:val="24"/>
        </w:rPr>
        <w:t>cudaMemcpy(h_c,d_c,mem_C,cudaMemcpyDeviceToHost);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0"/>
      </w:pPr>
      <w:r>
        <w:rPr>
          <w:rFonts w:cs="Calibri" w:hAnsi="Calibri" w:eastAsia="Calibri" w:ascii="Calibri"/>
          <w:sz w:val="24"/>
          <w:szCs w:val="24"/>
        </w:rPr>
        <w:t>cudaDeviceSynchronize();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0"/>
      </w:pPr>
      <w:r>
        <w:rPr>
          <w:rFonts w:cs="Calibri" w:hAnsi="Calibri" w:eastAsia="Calibri" w:ascii="Calibri"/>
          <w:sz w:val="24"/>
          <w:szCs w:val="24"/>
        </w:rPr>
        <w:t>for(i=0;i&lt;size_A;i++)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200"/>
      </w:pPr>
      <w:r>
        <w:rPr>
          <w:rFonts w:cs="Calibri" w:hAnsi="Calibri" w:eastAsia="Calibri" w:ascii="Calibri"/>
          <w:sz w:val="24"/>
          <w:szCs w:val="24"/>
        </w:rPr>
        <w:t>printf("%0.2f ",h_a[i]);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0"/>
      </w:pPr>
      <w:r>
        <w:rPr>
          <w:rFonts w:cs="Calibri" w:hAnsi="Calibri" w:eastAsia="Calibri" w:ascii="Calibri"/>
          <w:sz w:val="24"/>
          <w:szCs w:val="24"/>
        </w:rPr>
        <w:t>if((i+1)%WA == 0) printf("\n");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480"/>
      </w:pPr>
      <w:r>
        <w:rPr>
          <w:rFonts w:cs="Calibri" w:hAnsi="Calibri" w:eastAsia="Calibri" w:ascii="Calibri"/>
          <w:sz w:val="24"/>
          <w:szCs w:val="24"/>
        </w:rPr>
        <w:t>printf("\n");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0"/>
      </w:pPr>
      <w:r>
        <w:rPr>
          <w:rFonts w:cs="Calibri" w:hAnsi="Calibri" w:eastAsia="Calibri" w:ascii="Calibri"/>
          <w:sz w:val="24"/>
          <w:szCs w:val="24"/>
        </w:rPr>
        <w:t>for(i=0;i&lt;size_B;i++)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200"/>
      </w:pPr>
      <w:r>
        <w:rPr>
          <w:rFonts w:cs="Calibri" w:hAnsi="Calibri" w:eastAsia="Calibri" w:ascii="Calibri"/>
          <w:sz w:val="24"/>
          <w:szCs w:val="24"/>
        </w:rPr>
        <w:t>printf("%0.2f ",h_b[i]);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0"/>
      </w:pPr>
      <w:r>
        <w:rPr>
          <w:rFonts w:cs="Calibri" w:hAnsi="Calibri" w:eastAsia="Calibri" w:ascii="Calibri"/>
          <w:sz w:val="24"/>
          <w:szCs w:val="24"/>
        </w:rPr>
        <w:t>if((i+1)%WB == 0) printf("\n");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480"/>
      </w:pPr>
      <w:r>
        <w:rPr>
          <w:rFonts w:cs="Calibri" w:hAnsi="Calibri" w:eastAsia="Calibri" w:ascii="Calibri"/>
          <w:sz w:val="24"/>
          <w:szCs w:val="24"/>
        </w:rPr>
        <w:t>printf("\n");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0"/>
        <w:sectPr>
          <w:pgSz w:w="11920" w:h="16840"/>
          <w:pgMar w:top="1360" w:bottom="280" w:left="1680" w:right="1680"/>
        </w:sectPr>
      </w:pPr>
      <w:r>
        <w:rPr>
          <w:rFonts w:cs="Calibri" w:hAnsi="Calibri" w:eastAsia="Calibri" w:ascii="Calibri"/>
          <w:sz w:val="24"/>
          <w:szCs w:val="24"/>
        </w:rPr>
        <w:t>for(i=0;i&lt;size_C;i++)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printf("%0.2f ",h_c[i]);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if((i+1)%WC == 0) printf("\n");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printf("\n");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259"/>
        <w:ind w:left="100" w:right="179"/>
      </w:pPr>
      <w:r>
        <w:rPr>
          <w:rFonts w:cs="Calibri" w:hAnsi="Calibri" w:eastAsia="Calibri" w:ascii="Calibri"/>
          <w:b/>
          <w:sz w:val="24"/>
          <w:szCs w:val="24"/>
        </w:rPr>
        <w:t>Ques10-a  Write an OpenMP program to print all the letters of the alphabet A- Z using</w:t>
      </w:r>
      <w:r>
        <w:rPr>
          <w:rFonts w:cs="Calibri" w:hAnsi="Calibri" w:eastAsia="Calibri" w:ascii="Calibri"/>
          <w:b/>
          <w:sz w:val="24"/>
          <w:szCs w:val="24"/>
        </w:rPr>
        <w:t> threads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#include&lt;omp.h&gt;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#include&lt;stdlib.h&gt;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1"/>
        <w:ind w:left="100" w:right="7062"/>
      </w:pPr>
      <w:r>
        <w:rPr>
          <w:rFonts w:cs="Calibri" w:hAnsi="Calibri" w:eastAsia="Calibri" w:ascii="Calibri"/>
          <w:sz w:val="24"/>
          <w:szCs w:val="24"/>
        </w:rPr>
        <w:t>#define CHUNK 2</w:t>
      </w:r>
      <w:r>
        <w:rPr>
          <w:rFonts w:cs="Calibri" w:hAnsi="Calibri" w:eastAsia="Calibri" w:ascii="Calibri"/>
          <w:sz w:val="24"/>
          <w:szCs w:val="24"/>
        </w:rPr>
        <w:t> int main(){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1"/>
        <w:ind w:left="820"/>
      </w:pPr>
      <w:r>
        <w:rPr>
          <w:rFonts w:cs="Calibri" w:hAnsi="Calibri" w:eastAsia="Calibri" w:ascii="Calibri"/>
          <w:sz w:val="24"/>
          <w:szCs w:val="24"/>
        </w:rPr>
        <w:t>char c;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omp_set_num_threads(5);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#pragma omp parallel for schedule(static,CHUNK)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for(c='A';c&lt;='Z';c++){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printf("Thread %d print  %c\n",omp_get_thread_num(),c);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b/>
          <w:sz w:val="24"/>
          <w:szCs w:val="24"/>
        </w:rPr>
        <w:t>Ques10-b Write a CUDA program to print the messag</w:t>
      </w:r>
      <w:r>
        <w:rPr>
          <w:rFonts w:cs="Calibri" w:hAnsi="Calibri" w:eastAsia="Calibri" w:ascii="Calibri"/>
          <w:b/>
          <w:sz w:val="24"/>
          <w:szCs w:val="24"/>
        </w:rPr>
        <w:t>e “Hello World” and demonstrate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1"/>
        <w:ind w:left="100"/>
      </w:pPr>
      <w:r>
        <w:rPr>
          <w:rFonts w:cs="Calibri" w:hAnsi="Calibri" w:eastAsia="Calibri" w:ascii="Calibri"/>
          <w:b/>
          <w:sz w:val="24"/>
          <w:szCs w:val="24"/>
        </w:rPr>
        <w:t>blocks by varying NUM_BLOCKS to different sizes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BLOCKS 10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THREADS 2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  <w:u w:val="single" w:color="000000"/>
        </w:rPr>
        <w:t>    </w:t>
      </w:r>
      <w:r>
        <w:rPr>
          <w:rFonts w:cs="Calibri" w:hAnsi="Calibri" w:eastAsia="Calibri" w:ascii="Calibri"/>
          <w:sz w:val="24"/>
          <w:szCs w:val="24"/>
          <w:u w:val="single" w:color="000000"/>
        </w:rPr>
      </w: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</w:rPr>
        <w:t>global__ void hello()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  <w:sectPr>
          <w:pgSz w:w="11920" w:h="16840"/>
          <w:pgMar w:top="1360" w:bottom="280" w:left="1340" w:right="1680"/>
        </w:sectPr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820"/>
      </w:pPr>
      <w:r>
        <w:rPr>
          <w:rFonts w:cs="Calibri" w:hAnsi="Calibri" w:eastAsia="Calibri" w:ascii="Calibri"/>
          <w:sz w:val="24"/>
          <w:szCs w:val="24"/>
        </w:rPr>
        <w:t>printf("This is thread %d of block %d with a block dim of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4"/>
        <w:ind w:left="100"/>
      </w:pPr>
      <w:r>
        <w:rPr>
          <w:rFonts w:cs="Calibri" w:hAnsi="Calibri" w:eastAsia="Calibri" w:ascii="Calibri"/>
          <w:sz w:val="24"/>
          <w:szCs w:val="24"/>
        </w:rPr>
        <w:t>%d\n",threadIdx.x,blockIdx.x,blockDim.x);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int main()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390"/>
        <w:ind w:left="820" w:right="4890"/>
      </w:pPr>
      <w:r>
        <w:rPr>
          <w:rFonts w:cs="Calibri" w:hAnsi="Calibri" w:eastAsia="Calibri" w:ascii="Calibri"/>
          <w:sz w:val="24"/>
          <w:szCs w:val="24"/>
        </w:rPr>
        <w:t>hello&lt;&lt;&lt;BLOCKS,THREADS&gt;&gt;&gt;();</w:t>
      </w:r>
      <w:r>
        <w:rPr>
          <w:rFonts w:cs="Calibri" w:hAnsi="Calibri" w:eastAsia="Calibri" w:ascii="Calibri"/>
          <w:sz w:val="24"/>
          <w:szCs w:val="24"/>
        </w:rPr>
        <w:t> cudaDeviceSynchronize();</w:t>
      </w:r>
      <w:r>
        <w:rPr>
          <w:rFonts w:cs="Calibri" w:hAnsi="Calibri" w:eastAsia="Calibri" w:ascii="Calibri"/>
          <w:sz w:val="24"/>
          <w:szCs w:val="24"/>
        </w:rPr>
        <w:t> printf("Done\n");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1"/>
        <w:ind w:left="820"/>
      </w:pPr>
      <w:r>
        <w:rPr>
          <w:rFonts w:cs="Calibri" w:hAnsi="Calibri" w:eastAsia="Calibri" w:ascii="Calibri"/>
          <w:sz w:val="24"/>
          <w:szCs w:val="24"/>
        </w:rPr>
        <w:t>return 0;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</w:pPr>
      <w:r>
        <w:rPr>
          <w:rFonts w:cs="Calibri" w:hAnsi="Calibri" w:eastAsia="Calibri" w:ascii="Calibri"/>
          <w:b/>
          <w:sz w:val="24"/>
          <w:szCs w:val="24"/>
        </w:rPr>
        <w:t>Ques11-a  Write an OpenMP program to show how thread private clause works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#include&lt;omp.h&gt;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#include&lt;stdlib.h&gt;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int a,b,tid;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float x;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#pragma omp threadprivate(a,x)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int main()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omp_set_dynamic(0);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printf("1st parallel region\n");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#pragma omp parallel private(tid,b)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540"/>
      </w:pPr>
      <w:r>
        <w:rPr>
          <w:rFonts w:cs="Calibri" w:hAnsi="Calibri" w:eastAsia="Calibri" w:ascii="Calibri"/>
          <w:sz w:val="24"/>
          <w:szCs w:val="24"/>
        </w:rPr>
        <w:t>tid = omp_get_thread_num();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a = rand();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b = rand();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  <w:sectPr>
          <w:pgSz w:w="11920" w:h="16840"/>
          <w:pgMar w:top="1360" w:bottom="280" w:left="1340" w:right="1680"/>
        </w:sectPr>
      </w:pPr>
      <w:r>
        <w:rPr>
          <w:rFonts w:cs="Calibri" w:hAnsi="Calibri" w:eastAsia="Calibri" w:ascii="Calibri"/>
          <w:sz w:val="24"/>
          <w:szCs w:val="24"/>
        </w:rPr>
        <w:t>x = 1.1*tid + 1;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1540"/>
      </w:pPr>
      <w:r>
        <w:rPr>
          <w:rFonts w:cs="Calibri" w:hAnsi="Calibri" w:eastAsia="Calibri" w:ascii="Calibri"/>
          <w:sz w:val="24"/>
          <w:szCs w:val="24"/>
        </w:rPr>
        <w:t>printf("Thread %d ,a,b,x = %d,%d,%f\n",tid,a,b,x);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printf("\nMaster thread doing serial work\n\n");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#pragma omp parallel private(tid,b)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540"/>
      </w:pPr>
      <w:r>
        <w:rPr>
          <w:rFonts w:cs="Calibri" w:hAnsi="Calibri" w:eastAsia="Calibri" w:ascii="Calibri"/>
          <w:sz w:val="24"/>
          <w:szCs w:val="24"/>
        </w:rPr>
        <w:t>tid = omp_get_thread_num();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printf("Thread %d ,a,b,x = %d,%d,%f\n",tid,a,b,x);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259"/>
        <w:ind w:left="100" w:right="70"/>
      </w:pPr>
      <w:r>
        <w:rPr>
          <w:rFonts w:cs="Calibri" w:hAnsi="Calibri" w:eastAsia="Calibri" w:ascii="Calibri"/>
          <w:b/>
          <w:sz w:val="24"/>
          <w:szCs w:val="24"/>
        </w:rPr>
        <w:t>Ques11-b  Write a MPI program to find sum of 'n' integers on 'p' processors using  point-</w:t>
      </w:r>
      <w:r>
        <w:rPr>
          <w:rFonts w:cs="Calibri" w:hAnsi="Calibri" w:eastAsia="Calibri" w:ascii="Calibri"/>
          <w:b/>
          <w:sz w:val="24"/>
          <w:szCs w:val="24"/>
        </w:rPr>
        <w:t> to-point communication libraries call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#include&lt;mpi.h&gt;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#include&lt;stdlib.h&gt;</w:t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int main(int argc,char *argv[])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390"/>
        <w:ind w:left="820" w:right="5697"/>
      </w:pPr>
      <w:r>
        <w:rPr>
          <w:rFonts w:cs="Calibri" w:hAnsi="Calibri" w:eastAsia="Calibri" w:ascii="Calibri"/>
          <w:sz w:val="24"/>
          <w:szCs w:val="24"/>
        </w:rPr>
        <w:t>int rank,size,master = 0,i;</w:t>
      </w:r>
      <w:r>
        <w:rPr>
          <w:rFonts w:cs="Calibri" w:hAnsi="Calibri" w:eastAsia="Calibri" w:ascii="Calibri"/>
          <w:sz w:val="24"/>
          <w:szCs w:val="24"/>
        </w:rPr>
        <w:t> int val,sum= 0;</w:t>
      </w:r>
      <w:r>
        <w:rPr>
          <w:rFonts w:cs="Calibri" w:hAnsi="Calibri" w:eastAsia="Calibri" w:ascii="Calibri"/>
          <w:sz w:val="24"/>
          <w:szCs w:val="24"/>
        </w:rPr>
        <w:t> MPI_Status status;</w:t>
      </w:r>
      <w:r>
        <w:rPr>
          <w:rFonts w:cs="Calibri" w:hAnsi="Calibri" w:eastAsia="Calibri" w:ascii="Calibri"/>
          <w:sz w:val="24"/>
          <w:szCs w:val="24"/>
        </w:rPr>
        <w:t> MPI_Init(&amp;argc,&amp;argv);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5" w:lineRule="auto" w:line="389"/>
        <w:ind w:left="820" w:right="3498"/>
      </w:pPr>
      <w:r>
        <w:rPr>
          <w:rFonts w:cs="Calibri" w:hAnsi="Calibri" w:eastAsia="Calibri" w:ascii="Calibri"/>
          <w:sz w:val="24"/>
          <w:szCs w:val="24"/>
        </w:rPr>
        <w:t>MPI_Comm_rank(MPI_COMM_WORLD,&amp;rank);</w:t>
      </w:r>
      <w:r>
        <w:rPr>
          <w:rFonts w:cs="Calibri" w:hAnsi="Calibri" w:eastAsia="Calibri" w:ascii="Calibri"/>
          <w:sz w:val="24"/>
          <w:szCs w:val="24"/>
        </w:rPr>
        <w:t> MPI_Comm_size(MPI_COMM_WORLD,&amp;size);</w:t>
      </w:r>
      <w:r>
        <w:rPr>
          <w:rFonts w:cs="Calibri" w:hAnsi="Calibri" w:eastAsia="Calibri" w:ascii="Calibri"/>
          <w:sz w:val="24"/>
          <w:szCs w:val="24"/>
        </w:rPr>
        <w:t> if(rank == master)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5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540"/>
      </w:pPr>
      <w:r>
        <w:rPr>
          <w:rFonts w:cs="Calibri" w:hAnsi="Calibri" w:eastAsia="Calibri" w:ascii="Calibri"/>
          <w:sz w:val="24"/>
          <w:szCs w:val="24"/>
        </w:rPr>
        <w:t>for(i=0;i&lt;size;i++)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2260"/>
        <w:sectPr>
          <w:pgSz w:w="11920" w:h="16840"/>
          <w:pgMar w:top="1360" w:bottom="280" w:left="1340" w:right="1560"/>
        </w:sectPr>
      </w:pPr>
      <w:r>
        <w:rPr>
          <w:rFonts w:cs="Calibri" w:hAnsi="Calibri" w:eastAsia="Calibri" w:ascii="Calibri"/>
          <w:sz w:val="24"/>
          <w:szCs w:val="24"/>
        </w:rPr>
        <w:t>if(i==master)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 w:lineRule="auto" w:line="390"/>
        <w:ind w:left="2260" w:right="673" w:firstLine="721"/>
      </w:pPr>
      <w:r>
        <w:rPr>
          <w:rFonts w:cs="Calibri" w:hAnsi="Calibri" w:eastAsia="Calibri" w:ascii="Calibri"/>
          <w:sz w:val="24"/>
          <w:szCs w:val="24"/>
        </w:rPr>
        <w:t>continue;</w:t>
      </w:r>
      <w:r>
        <w:rPr>
          <w:rFonts w:cs="Calibri" w:hAnsi="Calibri" w:eastAsia="Calibri" w:ascii="Calibri"/>
          <w:sz w:val="24"/>
          <w:szCs w:val="24"/>
        </w:rPr>
        <w:t> MPI_Recv(&amp;val,1,MPI_INT,i,0,MPI_COMM_WORLD,&amp;status);</w:t>
      </w:r>
      <w:r>
        <w:rPr>
          <w:rFonts w:cs="Calibri" w:hAnsi="Calibri" w:eastAsia="Calibri" w:ascii="Calibri"/>
          <w:sz w:val="24"/>
          <w:szCs w:val="24"/>
        </w:rPr>
        <w:t> sum += val;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1"/>
        <w:ind w:left="154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8" w:lineRule="exact" w:line="160"/>
        <w:sectPr>
          <w:pgSz w:w="11920" w:h="16840"/>
          <w:pgMar w:top="1360" w:bottom="280" w:left="1340" w:right="1640"/>
        </w:sectPr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right"/>
        <w:ind w:right="312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right"/>
      </w:pPr>
      <w:r>
        <w:rPr>
          <w:rFonts w:cs="Calibri" w:hAnsi="Calibri" w:eastAsia="Calibri" w:ascii="Calibri"/>
          <w:sz w:val="24"/>
          <w:szCs w:val="24"/>
        </w:rPr>
        <w:t>else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right"/>
        <w:ind w:right="312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right"/>
        <w:ind w:right="312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</w:pPr>
      <w:r>
        <w:br w:type="column"/>
      </w:r>
      <w:r>
        <w:rPr>
          <w:rFonts w:cs="Calibri" w:hAnsi="Calibri" w:eastAsia="Calibri" w:ascii="Calibri"/>
          <w:sz w:val="24"/>
          <w:szCs w:val="24"/>
        </w:rPr>
        <w:t>printf("Sum is %d\n",sum);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1"/>
        <w:ind w:right="1553"/>
        <w:sectPr>
          <w:type w:val="continuous"/>
          <w:pgSz w:w="11920" w:h="16840"/>
          <w:pgMar w:top="1380" w:bottom="280" w:left="1340" w:right="1640"/>
          <w:cols w:num="2" w:equalWidth="off">
            <w:col w:w="1209" w:space="332"/>
            <w:col w:w="7399"/>
          </w:cols>
        </w:sectPr>
      </w:pPr>
      <w:r>
        <w:rPr>
          <w:rFonts w:cs="Calibri" w:hAnsi="Calibri" w:eastAsia="Calibri" w:ascii="Calibri"/>
          <w:sz w:val="24"/>
          <w:szCs w:val="24"/>
        </w:rPr>
        <w:t>val = rank;</w:t>
      </w:r>
      <w:r>
        <w:rPr>
          <w:rFonts w:cs="Calibri" w:hAnsi="Calibri" w:eastAsia="Calibri" w:ascii="Calibri"/>
          <w:sz w:val="24"/>
          <w:szCs w:val="24"/>
        </w:rPr>
        <w:t> MPI_Send(&amp;val,1,MPI_INT,master,0,MPI_COMM_WORLD);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MPI_Finalize();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259"/>
        <w:ind w:left="100" w:right="71"/>
      </w:pPr>
      <w:r>
        <w:rPr>
          <w:rFonts w:cs="Calibri" w:hAnsi="Calibri" w:eastAsia="Calibri" w:ascii="Calibri"/>
          <w:b/>
          <w:sz w:val="24"/>
          <w:szCs w:val="24"/>
        </w:rPr>
        <w:t>Ques12-a   Write an OpenMP program to show how first private clause works.(Factorial</w:t>
      </w:r>
      <w:r>
        <w:rPr>
          <w:rFonts w:cs="Calibri" w:hAnsi="Calibri" w:eastAsia="Calibri" w:ascii="Calibri"/>
          <w:b/>
          <w:sz w:val="24"/>
          <w:szCs w:val="24"/>
        </w:rPr>
        <w:t> program)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#include&lt;omp.h&gt;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long long factorial(long long n)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int i;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long result = 1;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for(i=1;i&lt;=n;i++)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result *= i;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return result;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</w:pPr>
      <w:r>
        <w:rPr>
          <w:rFonts w:cs="Calibri" w:hAnsi="Calibri" w:eastAsia="Calibri" w:ascii="Calibri"/>
          <w:sz w:val="24"/>
          <w:szCs w:val="24"/>
        </w:rPr>
        <w:t>int main()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  <w:sectPr>
          <w:type w:val="continuous"/>
          <w:pgSz w:w="11920" w:h="16840"/>
          <w:pgMar w:top="1380" w:bottom="280" w:left="1340" w:right="1640"/>
        </w:sectPr>
      </w:pPr>
      <w:r>
        <w:rPr>
          <w:rFonts w:cs="Calibri" w:hAnsi="Calibri" w:eastAsia="Calibri" w:ascii="Calibri"/>
          <w:sz w:val="24"/>
          <w:szCs w:val="24"/>
        </w:rPr>
        <w:t>int i,j,n_threads;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 w:lineRule="auto" w:line="390"/>
        <w:ind w:left="820" w:right="5409"/>
      </w:pPr>
      <w:r>
        <w:rPr>
          <w:rFonts w:cs="Calibri" w:hAnsi="Calibri" w:eastAsia="Calibri" w:ascii="Calibri"/>
          <w:sz w:val="24"/>
          <w:szCs w:val="24"/>
        </w:rPr>
        <w:t>long long n=12;</w:t>
      </w:r>
      <w:r>
        <w:rPr>
          <w:rFonts w:cs="Calibri" w:hAnsi="Calibri" w:eastAsia="Calibri" w:ascii="Calibri"/>
          <w:sz w:val="24"/>
          <w:szCs w:val="24"/>
        </w:rPr>
        <w:t> long long x[n];</w:t>
      </w:r>
      <w:r>
        <w:rPr>
          <w:rFonts w:cs="Calibri" w:hAnsi="Calibri" w:eastAsia="Calibri" w:ascii="Calibri"/>
          <w:sz w:val="24"/>
          <w:szCs w:val="24"/>
        </w:rPr>
        <w:t> omp_set_num_threads(5);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1"/>
        <w:ind w:left="820"/>
      </w:pPr>
      <w:r>
        <w:rPr>
          <w:rFonts w:cs="Calibri" w:hAnsi="Calibri" w:eastAsia="Calibri" w:ascii="Calibri"/>
          <w:sz w:val="24"/>
          <w:szCs w:val="24"/>
        </w:rPr>
        <w:t>printf("Max threads %d\n",omp_get_max_threads());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for(i=0;i&lt;n;i++)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540"/>
      </w:pPr>
      <w:r>
        <w:rPr>
          <w:rFonts w:cs="Calibri" w:hAnsi="Calibri" w:eastAsia="Calibri" w:ascii="Calibri"/>
          <w:sz w:val="24"/>
          <w:szCs w:val="24"/>
        </w:rPr>
        <w:t>x[i] = factorial(i);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j = 0;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#pragma omp parallel for firstprivate(x,j)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for(i=1;i&lt;n;i++)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540"/>
      </w:pPr>
      <w:r>
        <w:rPr>
          <w:rFonts w:cs="Calibri" w:hAnsi="Calibri" w:eastAsia="Calibri" w:ascii="Calibri"/>
          <w:sz w:val="24"/>
          <w:szCs w:val="24"/>
        </w:rPr>
        <w:t>j+=i;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x[i] = j*x[i-1];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for(i=1;i&lt;n;i++)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printf("factorial %d is %lld %lld\n",i,factorial(i),x[i]);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return 0;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</w:pPr>
      <w:r>
        <w:rPr>
          <w:rFonts w:cs="Calibri" w:hAnsi="Calibri" w:eastAsia="Calibri" w:ascii="Calibri"/>
          <w:b/>
          <w:sz w:val="24"/>
          <w:szCs w:val="24"/>
        </w:rPr>
        <w:t>Ques12-b  Write an MPI program where the master processor broadcasts a message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4"/>
        <w:ind w:left="100"/>
      </w:pPr>
      <w:r>
        <w:rPr>
          <w:rFonts w:cs="Calibri" w:hAnsi="Calibri" w:eastAsia="Calibri" w:ascii="Calibri"/>
          <w:b/>
          <w:sz w:val="24"/>
          <w:szCs w:val="24"/>
        </w:rPr>
        <w:t>“HELLO MSRIT” to the remaining processors using broadcast system call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#include&lt;mpi.h&gt;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#include&lt;string.h&gt;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BUFF_SIZE 20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int main(int argc, char * argv[])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  <w:sectPr>
          <w:pgSz w:w="11920" w:h="16840"/>
          <w:pgMar w:top="1360" w:bottom="280" w:left="1340" w:right="1680"/>
        </w:sectPr>
      </w:pPr>
      <w:r>
        <w:rPr>
          <w:rFonts w:cs="Calibri" w:hAnsi="Calibri" w:eastAsia="Calibri" w:ascii="Calibri"/>
          <w:sz w:val="24"/>
          <w:szCs w:val="24"/>
        </w:rPr>
        <w:t>int rank,size,master = 0;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 w:lineRule="auto" w:line="390"/>
        <w:ind w:left="820" w:right="3378"/>
      </w:pPr>
      <w:r>
        <w:rPr>
          <w:rFonts w:cs="Calibri" w:hAnsi="Calibri" w:eastAsia="Calibri" w:ascii="Calibri"/>
          <w:sz w:val="24"/>
          <w:szCs w:val="24"/>
        </w:rPr>
        <w:t>char msg[BUFF_SIZE];</w:t>
      </w:r>
      <w:r>
        <w:rPr>
          <w:rFonts w:cs="Calibri" w:hAnsi="Calibri" w:eastAsia="Calibri" w:ascii="Calibri"/>
          <w:sz w:val="24"/>
          <w:szCs w:val="24"/>
        </w:rPr>
        <w:t> MPI_Init(&amp;argc,&amp;argv);</w:t>
      </w:r>
      <w:r>
        <w:rPr>
          <w:rFonts w:cs="Calibri" w:hAnsi="Calibri" w:eastAsia="Calibri" w:ascii="Calibri"/>
          <w:sz w:val="24"/>
          <w:szCs w:val="24"/>
        </w:rPr>
        <w:t> MPI_Comm_rank(MPI_COMM_WORLD,&amp;rank);</w:t>
      </w:r>
      <w:r>
        <w:rPr>
          <w:rFonts w:cs="Calibri" w:hAnsi="Calibri" w:eastAsia="Calibri" w:ascii="Calibri"/>
          <w:sz w:val="24"/>
          <w:szCs w:val="24"/>
        </w:rPr>
        <w:t> MPI_Comm_size(MPI_COMM_WORLD,&amp;size);</w:t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//sprintf(msg,"%s","Hello msrit");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strcpy(msg,"Hello msrit");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391"/>
        <w:ind w:left="820" w:right="1301"/>
      </w:pPr>
      <w:r>
        <w:rPr>
          <w:rFonts w:cs="Calibri" w:hAnsi="Calibri" w:eastAsia="Calibri" w:ascii="Calibri"/>
          <w:sz w:val="24"/>
          <w:szCs w:val="24"/>
        </w:rPr>
        <w:t>MPI_Bcast(msg,BUFF_SIZE,MPI_CHAR,master,MPI_COMM_WORLD);</w:t>
      </w:r>
      <w:r>
        <w:rPr>
          <w:rFonts w:cs="Calibri" w:hAnsi="Calibri" w:eastAsia="Calibri" w:ascii="Calibri"/>
          <w:sz w:val="24"/>
          <w:szCs w:val="24"/>
        </w:rPr>
        <w:t> MPI_Barrier(MPI_COMM_WORLD);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1"/>
        <w:ind w:left="820"/>
      </w:pPr>
      <w:r>
        <w:rPr>
          <w:rFonts w:cs="Calibri" w:hAnsi="Calibri" w:eastAsia="Calibri" w:ascii="Calibri"/>
          <w:sz w:val="24"/>
          <w:szCs w:val="24"/>
        </w:rPr>
        <w:t>if(rank!=master)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1"/>
        <w:ind w:left="820" w:right="3379" w:firstLine="720"/>
      </w:pPr>
      <w:r>
        <w:rPr>
          <w:rFonts w:cs="Calibri" w:hAnsi="Calibri" w:eastAsia="Calibri" w:ascii="Calibri"/>
          <w:sz w:val="24"/>
          <w:szCs w:val="24"/>
        </w:rPr>
        <w:t>printf("Process %d has %s\n",rank,msg);</w:t>
      </w:r>
      <w:r>
        <w:rPr>
          <w:rFonts w:cs="Calibri" w:hAnsi="Calibri" w:eastAsia="Calibri" w:ascii="Calibri"/>
          <w:sz w:val="24"/>
          <w:szCs w:val="24"/>
        </w:rPr>
        <w:t> MPI_Finalize();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1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</w:pPr>
      <w:r>
        <w:rPr>
          <w:rFonts w:cs="Calibri" w:hAnsi="Calibri" w:eastAsia="Calibri" w:ascii="Calibri"/>
          <w:b/>
          <w:sz w:val="24"/>
          <w:szCs w:val="24"/>
        </w:rPr>
        <w:t>Ques13-a   Write an OpenMP program to find prime numbers (split)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#include&lt;omp.h&gt;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#include&lt;stdlib.h&gt;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N 10000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int main() {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int i,k,*a,found,count = 0;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double t1,t2;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a = (int *)malloc(sizeof(int)*(N+1));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1"/>
        <w:ind w:left="820" w:right="5544"/>
      </w:pPr>
      <w:r>
        <w:rPr>
          <w:rFonts w:cs="Calibri" w:hAnsi="Calibri" w:eastAsia="Calibri" w:ascii="Calibri"/>
          <w:sz w:val="24"/>
          <w:szCs w:val="24"/>
        </w:rPr>
        <w:t>#pragma omp parallel for</w:t>
      </w:r>
      <w:r>
        <w:rPr>
          <w:rFonts w:cs="Calibri" w:hAnsi="Calibri" w:eastAsia="Calibri" w:ascii="Calibri"/>
          <w:sz w:val="24"/>
          <w:szCs w:val="24"/>
        </w:rPr>
        <w:t> for(i=0;i&lt;N;i++)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1"/>
        <w:ind w:left="1540"/>
        <w:sectPr>
          <w:pgSz w:w="11920" w:h="16840"/>
          <w:pgMar w:top="1360" w:bottom="280" w:left="1340" w:right="1680"/>
        </w:sectPr>
      </w:pPr>
      <w:r>
        <w:rPr>
          <w:rFonts w:cs="Calibri" w:hAnsi="Calibri" w:eastAsia="Calibri" w:ascii="Calibri"/>
          <w:sz w:val="24"/>
          <w:szCs w:val="24"/>
        </w:rPr>
        <w:t>a[i] = 1;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k = 2;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t1 = omp_get_wtime();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#pragma omp parallel firstprivate(k) private(i,found)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while(k*k &lt;= N)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391"/>
        <w:ind w:left="1540" w:right="5305"/>
      </w:pPr>
      <w:r>
        <w:rPr>
          <w:rFonts w:cs="Calibri" w:hAnsi="Calibri" w:eastAsia="Calibri" w:ascii="Calibri"/>
          <w:sz w:val="24"/>
          <w:szCs w:val="24"/>
        </w:rPr>
        <w:t>#pragma omp for</w:t>
      </w:r>
      <w:r>
        <w:rPr>
          <w:rFonts w:cs="Calibri" w:hAnsi="Calibri" w:eastAsia="Calibri" w:ascii="Calibri"/>
          <w:sz w:val="24"/>
          <w:szCs w:val="24"/>
        </w:rPr>
        <w:t> for(i=k*k;i&lt;=N;i+=k){</w:t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31"/>
        <w:ind w:left="2222" w:right="5856"/>
      </w:pPr>
      <w:r>
        <w:rPr>
          <w:rFonts w:cs="Calibri" w:hAnsi="Calibri" w:eastAsia="Calibri" w:ascii="Calibri"/>
          <w:sz w:val="24"/>
          <w:szCs w:val="24"/>
        </w:rPr>
        <w:t>a[i] = 0;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found = 0;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for(i=k+1;!found;i++){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2222" w:right="5919"/>
      </w:pPr>
      <w:r>
        <w:rPr>
          <w:rFonts w:cs="Calibri" w:hAnsi="Calibri" w:eastAsia="Calibri" w:ascii="Calibri"/>
          <w:sz w:val="24"/>
          <w:szCs w:val="24"/>
        </w:rPr>
        <w:t>if(a[i]){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7"/>
        <w:ind w:left="2939" w:right="4871"/>
      </w:pPr>
      <w:r>
        <w:rPr>
          <w:rFonts w:cs="Calibri" w:hAnsi="Calibri" w:eastAsia="Calibri" w:ascii="Calibri"/>
          <w:sz w:val="24"/>
          <w:szCs w:val="24"/>
        </w:rPr>
        <w:t>found = 1;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2943" w:right="5521"/>
      </w:pPr>
      <w:r>
        <w:rPr>
          <w:rFonts w:cs="Calibri" w:hAnsi="Calibri" w:eastAsia="Calibri" w:ascii="Calibri"/>
          <w:sz w:val="24"/>
          <w:szCs w:val="24"/>
        </w:rPr>
        <w:t>k=i;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26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t2 = omp_get_wtime();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89"/>
        <w:ind w:left="820" w:right="6320"/>
      </w:pPr>
      <w:r>
        <w:rPr>
          <w:rFonts w:cs="Calibri" w:hAnsi="Calibri" w:eastAsia="Calibri" w:ascii="Calibri"/>
          <w:sz w:val="24"/>
          <w:szCs w:val="24"/>
        </w:rPr>
        <w:t>#pragma omp for</w:t>
      </w:r>
      <w:r>
        <w:rPr>
          <w:rFonts w:cs="Calibri" w:hAnsi="Calibri" w:eastAsia="Calibri" w:ascii="Calibri"/>
          <w:sz w:val="24"/>
          <w:szCs w:val="24"/>
        </w:rPr>
        <w:t> for(i=2;i&lt;=N;i++){</w:t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35"/>
        <w:ind w:left="1502" w:right="6639"/>
      </w:pPr>
      <w:r>
        <w:rPr>
          <w:rFonts w:cs="Calibri" w:hAnsi="Calibri" w:eastAsia="Calibri" w:ascii="Calibri"/>
          <w:sz w:val="24"/>
          <w:szCs w:val="24"/>
        </w:rPr>
        <w:t>if(a[i]){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2260"/>
      </w:pPr>
      <w:r>
        <w:rPr>
          <w:rFonts w:cs="Calibri" w:hAnsi="Calibri" w:eastAsia="Calibri" w:ascii="Calibri"/>
          <w:sz w:val="24"/>
          <w:szCs w:val="24"/>
        </w:rPr>
        <w:t>count++;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printf("Time %f\n",t2-t1);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printf("Total prime numbers are %d\n",count);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  <w:sectPr>
          <w:pgSz w:w="11920" w:h="16840"/>
          <w:pgMar w:top="1560" w:bottom="280" w:left="1340" w:right="1680"/>
        </w:sectPr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100"/>
      </w:pPr>
      <w:r>
        <w:rPr>
          <w:rFonts w:cs="Calibri" w:hAnsi="Calibri" w:eastAsia="Calibri" w:ascii="Calibri"/>
          <w:b/>
          <w:sz w:val="24"/>
          <w:szCs w:val="24"/>
        </w:rPr>
        <w:t>Ques13-b   Write a CUDA program for adding two vectors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#include&lt;stdlib.h&gt;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#include&lt;math.h&gt;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BLOCK_SIZE 20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</w:pP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  <w:u w:val="single" w:color="000000"/>
        </w:rPr>
        <w:t>    </w:t>
      </w:r>
      <w:r>
        <w:rPr>
          <w:rFonts w:cs="Calibri" w:hAnsi="Calibri" w:eastAsia="Calibri" w:ascii="Calibri"/>
          <w:sz w:val="24"/>
          <w:szCs w:val="24"/>
          <w:u w:val="single" w:color="000000"/>
        </w:rPr>
      </w: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</w:rPr>
        <w:t>global__ void vecAdd(double *a,double *b,double *c,int n)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int id = blockIdx.x*blockDim.x + threadIdx.x;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if(id&lt;n)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540"/>
      </w:pPr>
      <w:r>
        <w:rPr>
          <w:rFonts w:cs="Calibri" w:hAnsi="Calibri" w:eastAsia="Calibri" w:ascii="Calibri"/>
          <w:sz w:val="24"/>
          <w:szCs w:val="24"/>
        </w:rPr>
        <w:t>c[id] = a[id] + b[id];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</w:pPr>
      <w:r>
        <w:rPr>
          <w:rFonts w:cs="Calibri" w:hAnsi="Calibri" w:eastAsia="Calibri" w:ascii="Calibri"/>
          <w:sz w:val="24"/>
          <w:szCs w:val="24"/>
        </w:rPr>
        <w:t>int main(int argc,char* argv[])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int n = 100,i;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double *h_a,*h_b,*h_c;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double *d_a,*d_b,*d_c;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390"/>
        <w:ind w:left="820" w:right="4950"/>
      </w:pPr>
      <w:r>
        <w:rPr>
          <w:rFonts w:cs="Calibri" w:hAnsi="Calibri" w:eastAsia="Calibri" w:ascii="Calibri"/>
          <w:sz w:val="24"/>
          <w:szCs w:val="24"/>
        </w:rPr>
        <w:t>size_t bytes = sizeof(double)*n;</w:t>
      </w:r>
      <w:r>
        <w:rPr>
          <w:rFonts w:cs="Calibri" w:hAnsi="Calibri" w:eastAsia="Calibri" w:ascii="Calibri"/>
          <w:sz w:val="24"/>
          <w:szCs w:val="24"/>
        </w:rPr>
        <w:t> h_a = (double *)malloc(bytes);</w:t>
      </w:r>
      <w:r>
        <w:rPr>
          <w:rFonts w:cs="Calibri" w:hAnsi="Calibri" w:eastAsia="Calibri" w:ascii="Calibri"/>
          <w:sz w:val="24"/>
          <w:szCs w:val="24"/>
        </w:rPr>
        <w:t> h_b = (double *)malloc(bytes);</w:t>
      </w:r>
      <w:r>
        <w:rPr>
          <w:rFonts w:cs="Calibri" w:hAnsi="Calibri" w:eastAsia="Calibri" w:ascii="Calibri"/>
          <w:sz w:val="24"/>
          <w:szCs w:val="24"/>
        </w:rPr>
        <w:t> h_c = (double *)malloc(bytes);</w:t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spacing w:lineRule="auto" w:line="390"/>
        <w:ind w:left="820" w:right="5561"/>
      </w:pPr>
      <w:r>
        <w:rPr>
          <w:rFonts w:cs="Calibri" w:hAnsi="Calibri" w:eastAsia="Calibri" w:ascii="Calibri"/>
          <w:sz w:val="24"/>
          <w:szCs w:val="24"/>
        </w:rPr>
        <w:t>cudaMalloc(&amp;d_a,bytes);</w:t>
      </w:r>
      <w:r>
        <w:rPr>
          <w:rFonts w:cs="Calibri" w:hAnsi="Calibri" w:eastAsia="Calibri" w:ascii="Calibri"/>
          <w:sz w:val="24"/>
          <w:szCs w:val="24"/>
        </w:rPr>
        <w:t> cudaMalloc(&amp;d_b,bytes);</w:t>
      </w:r>
      <w:r>
        <w:rPr>
          <w:rFonts w:cs="Calibri" w:hAnsi="Calibri" w:eastAsia="Calibri" w:ascii="Calibri"/>
          <w:sz w:val="24"/>
          <w:szCs w:val="24"/>
        </w:rPr>
        <w:t> cudaMalloc(&amp;d_c,bytes);</w:t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  <w:sectPr>
          <w:pgSz w:w="11920" w:h="16840"/>
          <w:pgMar w:top="1360" w:bottom="280" w:left="1340" w:right="1680"/>
        </w:sectPr>
      </w:pPr>
      <w:r>
        <w:rPr>
          <w:rFonts w:cs="Calibri" w:hAnsi="Calibri" w:eastAsia="Calibri" w:ascii="Calibri"/>
          <w:sz w:val="24"/>
          <w:szCs w:val="24"/>
        </w:rPr>
        <w:t>for(i=0;i&lt;n;i++) h_a[i] = h_b[i] = i;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820"/>
      </w:pPr>
      <w:r>
        <w:rPr>
          <w:rFonts w:cs="Calibri" w:hAnsi="Calibri" w:eastAsia="Calibri" w:ascii="Calibri"/>
          <w:sz w:val="24"/>
          <w:szCs w:val="24"/>
        </w:rPr>
        <w:t>cudaMemcpy(d_a,h_a,bytes,cudaMemcpyHostToDevice);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cudaMemcpy(d_b,h_b,bytes,cudaMemcpyHostToDevice);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int gridSize = n/BLOCK_SIZE;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vecAdd&lt;&lt;&lt;gridSize,BLOCK_SIZE&gt;&gt;&gt;(d_a,d_b,d_c,n);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cudaMemcpy(h_c,d_c,bytes,cudaMemcpyDeviceToHost);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for(i=0;i&lt;n;i++)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1498" w:right="3081"/>
      </w:pPr>
      <w:r>
        <w:rPr>
          <w:rFonts w:cs="Calibri" w:hAnsi="Calibri" w:eastAsia="Calibri" w:ascii="Calibri"/>
          <w:sz w:val="24"/>
          <w:szCs w:val="24"/>
        </w:rPr>
        <w:t>printf("%f + %f = %f\n",h_a[i],h_b[i],h_c[i]);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cudaDeviceSynchronize();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259"/>
        <w:ind w:left="100" w:right="495"/>
      </w:pPr>
      <w:r>
        <w:rPr>
          <w:rFonts w:cs="Calibri" w:hAnsi="Calibri" w:eastAsia="Calibri" w:ascii="Calibri"/>
          <w:b/>
          <w:sz w:val="24"/>
          <w:szCs w:val="24"/>
        </w:rPr>
        <w:t>Ques14-a   Write an OpenMP program  to multiply two matrices A &amp; B and find the</w:t>
      </w:r>
      <w:r>
        <w:rPr>
          <w:rFonts w:cs="Calibri" w:hAnsi="Calibri" w:eastAsia="Calibri" w:ascii="Calibri"/>
          <w:b/>
          <w:sz w:val="24"/>
          <w:szCs w:val="24"/>
        </w:rPr>
        <w:t> resultant matrix C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#include&lt;omp.h&gt;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A_rows 10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A_columns 8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B_rows A_columns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B_columns 20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int main()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int i,j,k,chunk=3,tid,n_threads;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int A[A_rows][A_columns], B[B_rows][B_columns], C[A_rows][B_columns];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#pragma omp parallel shared(A,B,chunk,n_threads) private(tid,i,j,k)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540"/>
        <w:sectPr>
          <w:pgSz w:w="11920" w:h="16840"/>
          <w:pgMar w:top="1360" w:bottom="280" w:left="1340" w:right="1680"/>
        </w:sectPr>
      </w:pPr>
      <w:r>
        <w:rPr>
          <w:rFonts w:cs="Calibri" w:hAnsi="Calibri" w:eastAsia="Calibri" w:ascii="Calibri"/>
          <w:sz w:val="24"/>
          <w:szCs w:val="24"/>
        </w:rPr>
        <w:t>tid = omp_get_thread_num();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1200"/>
      </w:pPr>
      <w:r>
        <w:rPr>
          <w:rFonts w:cs="Calibri" w:hAnsi="Calibri" w:eastAsia="Calibri" w:ascii="Calibri"/>
          <w:sz w:val="24"/>
          <w:szCs w:val="24"/>
        </w:rPr>
        <w:t>if(tid == 0)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920"/>
      </w:pPr>
      <w:r>
        <w:rPr>
          <w:rFonts w:cs="Calibri" w:hAnsi="Calibri" w:eastAsia="Calibri" w:ascii="Calibri"/>
          <w:sz w:val="24"/>
          <w:szCs w:val="24"/>
        </w:rPr>
        <w:t>n_threads = omp_get_num_threads();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920"/>
      </w:pPr>
      <w:r>
        <w:rPr>
          <w:rFonts w:cs="Calibri" w:hAnsi="Calibri" w:eastAsia="Calibri" w:ascii="Calibri"/>
          <w:sz w:val="24"/>
          <w:szCs w:val="24"/>
        </w:rPr>
        <w:t>printf("Number of threads = %d\n",n_threads);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200"/>
      </w:pPr>
      <w:r>
        <w:rPr>
          <w:rFonts w:cs="Calibri" w:hAnsi="Calibri" w:eastAsia="Calibri" w:ascii="Calibri"/>
          <w:sz w:val="24"/>
          <w:szCs w:val="24"/>
        </w:rPr>
        <w:t>#pragma omp for schedule(static,chunk)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0"/>
      </w:pPr>
      <w:r>
        <w:rPr>
          <w:rFonts w:cs="Calibri" w:hAnsi="Calibri" w:eastAsia="Calibri" w:ascii="Calibri"/>
          <w:sz w:val="24"/>
          <w:szCs w:val="24"/>
        </w:rPr>
        <w:t>for(i=0;i&lt;A_rows;i++)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auto" w:line="389"/>
        <w:ind w:left="1898" w:right="4195"/>
      </w:pPr>
      <w:r>
        <w:rPr>
          <w:rFonts w:cs="Calibri" w:hAnsi="Calibri" w:eastAsia="Calibri" w:ascii="Calibri"/>
          <w:sz w:val="24"/>
          <w:szCs w:val="24"/>
        </w:rPr>
        <w:t>for(j=0;j&lt;A_columns;j++)</w:t>
      </w:r>
      <w:r>
        <w:rPr>
          <w:rFonts w:cs="Calibri" w:hAnsi="Calibri" w:eastAsia="Calibri" w:ascii="Calibri"/>
          <w:sz w:val="24"/>
          <w:szCs w:val="24"/>
        </w:rPr>
        <w:t> A[i][j] = 1;</w:t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0"/>
      </w:pPr>
      <w:r>
        <w:rPr>
          <w:rFonts w:cs="Calibri" w:hAnsi="Calibri" w:eastAsia="Calibri" w:ascii="Calibri"/>
          <w:sz w:val="24"/>
          <w:szCs w:val="24"/>
        </w:rPr>
        <w:t>#pragma omp for schedule(static,chunk)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0"/>
      </w:pPr>
      <w:r>
        <w:rPr>
          <w:rFonts w:cs="Calibri" w:hAnsi="Calibri" w:eastAsia="Calibri" w:ascii="Calibri"/>
          <w:sz w:val="24"/>
          <w:szCs w:val="24"/>
        </w:rPr>
        <w:t>for(i=0;i&lt;B_rows;i++)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auto" w:line="389"/>
        <w:ind w:left="1898" w:right="4203"/>
      </w:pPr>
      <w:r>
        <w:rPr>
          <w:rFonts w:cs="Calibri" w:hAnsi="Calibri" w:eastAsia="Calibri" w:ascii="Calibri"/>
          <w:sz w:val="24"/>
          <w:szCs w:val="24"/>
        </w:rPr>
        <w:t>for(j=0;j&lt;B_columns;j++)</w:t>
      </w:r>
      <w:r>
        <w:rPr>
          <w:rFonts w:cs="Calibri" w:hAnsi="Calibri" w:eastAsia="Calibri" w:ascii="Calibri"/>
          <w:sz w:val="24"/>
          <w:szCs w:val="24"/>
        </w:rPr>
        <w:t> B[i][j] = 1;</w:t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0"/>
      </w:pPr>
      <w:r>
        <w:rPr>
          <w:rFonts w:cs="Calibri" w:hAnsi="Calibri" w:eastAsia="Calibri" w:ascii="Calibri"/>
          <w:sz w:val="24"/>
          <w:szCs w:val="24"/>
        </w:rPr>
        <w:t>#pragma omp for schedule(static,chunk)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0"/>
      </w:pPr>
      <w:r>
        <w:rPr>
          <w:rFonts w:cs="Calibri" w:hAnsi="Calibri" w:eastAsia="Calibri" w:ascii="Calibri"/>
          <w:sz w:val="24"/>
          <w:szCs w:val="24"/>
        </w:rPr>
        <w:t>for(i=0;i&lt;A_rows;i++)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auto" w:line="389"/>
        <w:ind w:left="1898" w:right="4203"/>
      </w:pPr>
      <w:r>
        <w:rPr>
          <w:rFonts w:cs="Calibri" w:hAnsi="Calibri" w:eastAsia="Calibri" w:ascii="Calibri"/>
          <w:sz w:val="24"/>
          <w:szCs w:val="24"/>
        </w:rPr>
        <w:t>for(j=0;j&lt;B_columns;j++)</w:t>
      </w:r>
      <w:r>
        <w:rPr>
          <w:rFonts w:cs="Calibri" w:hAnsi="Calibri" w:eastAsia="Calibri" w:ascii="Calibri"/>
          <w:sz w:val="24"/>
          <w:szCs w:val="24"/>
        </w:rPr>
        <w:t> C[i][j] = 0;</w:t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0"/>
      </w:pPr>
      <w:r>
        <w:rPr>
          <w:rFonts w:cs="Calibri" w:hAnsi="Calibri" w:eastAsia="Calibri" w:ascii="Calibri"/>
          <w:sz w:val="24"/>
          <w:szCs w:val="24"/>
        </w:rPr>
        <w:t>#pragma omp for schedule(static, chunk)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0"/>
      </w:pPr>
      <w:r>
        <w:rPr>
          <w:rFonts w:cs="Calibri" w:hAnsi="Calibri" w:eastAsia="Calibri" w:ascii="Calibri"/>
          <w:sz w:val="24"/>
          <w:szCs w:val="24"/>
        </w:rPr>
        <w:t>for(i=0;i&lt;A_rows;i++)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920"/>
      </w:pPr>
      <w:r>
        <w:rPr>
          <w:rFonts w:cs="Calibri" w:hAnsi="Calibri" w:eastAsia="Calibri" w:ascii="Calibri"/>
          <w:sz w:val="24"/>
          <w:szCs w:val="24"/>
        </w:rPr>
        <w:t>printf("Thread %d did row %d\n",tid,i);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920"/>
      </w:pPr>
      <w:r>
        <w:rPr>
          <w:rFonts w:cs="Calibri" w:hAnsi="Calibri" w:eastAsia="Calibri" w:ascii="Calibri"/>
          <w:sz w:val="24"/>
          <w:szCs w:val="24"/>
        </w:rPr>
        <w:t>for(j=0;j&lt;B_columns;j++)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641"/>
      </w:pPr>
      <w:r>
        <w:rPr>
          <w:rFonts w:cs="Calibri" w:hAnsi="Calibri" w:eastAsia="Calibri" w:ascii="Calibri"/>
          <w:sz w:val="24"/>
          <w:szCs w:val="24"/>
        </w:rPr>
        <w:t>for(k=0;k&lt;A_columns;k++)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3361"/>
      </w:pPr>
      <w:r>
        <w:rPr>
          <w:rFonts w:cs="Calibri" w:hAnsi="Calibri" w:eastAsia="Calibri" w:ascii="Calibri"/>
          <w:sz w:val="24"/>
          <w:szCs w:val="24"/>
        </w:rPr>
        <w:t>C[i][j] += A[i][k] * B[k][j];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480"/>
        <w:sectPr>
          <w:pgSz w:w="11920" w:h="16840"/>
          <w:pgMar w:top="1360" w:bottom="280" w:left="1680" w:right="1680"/>
        </w:sectPr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4"/>
        <w:ind w:left="820"/>
      </w:pPr>
      <w:r>
        <w:rPr>
          <w:rFonts w:cs="Calibri" w:hAnsi="Calibri" w:eastAsia="Calibri" w:ascii="Calibri"/>
          <w:sz w:val="24"/>
          <w:szCs w:val="24"/>
        </w:rPr>
        <w:t>for(i=0;i&lt;A_rows;i++)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540"/>
      </w:pPr>
      <w:r>
        <w:rPr>
          <w:rFonts w:cs="Calibri" w:hAnsi="Calibri" w:eastAsia="Calibri" w:ascii="Calibri"/>
          <w:sz w:val="24"/>
          <w:szCs w:val="24"/>
        </w:rPr>
        <w:t>for(j=0;j&lt;B_columns;j++)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260"/>
      </w:pPr>
      <w:r>
        <w:rPr>
          <w:rFonts w:cs="Calibri" w:hAnsi="Calibri" w:eastAsia="Calibri" w:ascii="Calibri"/>
          <w:sz w:val="24"/>
          <w:szCs w:val="24"/>
        </w:rPr>
        <w:t>printf("%d  ",C[i][j]);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0"/>
      </w:pPr>
      <w:r>
        <w:rPr>
          <w:rFonts w:cs="Calibri" w:hAnsi="Calibri" w:eastAsia="Calibri" w:ascii="Calibri"/>
          <w:sz w:val="24"/>
          <w:szCs w:val="24"/>
        </w:rPr>
        <w:t>printf("\n");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100"/>
      </w:pPr>
      <w:r>
        <w:rPr>
          <w:rFonts w:cs="Calibri" w:hAnsi="Calibri" w:eastAsia="Calibri" w:ascii="Calibri"/>
          <w:b/>
          <w:sz w:val="24"/>
          <w:szCs w:val="24"/>
        </w:rPr>
        <w:t>Ques14-b   Wri</w:t>
      </w:r>
      <w:r>
        <w:rPr>
          <w:rFonts w:cs="Calibri" w:hAnsi="Calibri" w:eastAsia="Calibri" w:ascii="Calibri"/>
          <w:b/>
          <w:sz w:val="24"/>
          <w:szCs w:val="24"/>
        </w:rPr>
        <w:t>te a CUDA program to print the message “Hello World” and demonstrate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4"/>
        <w:ind w:left="100"/>
      </w:pPr>
      <w:r>
        <w:rPr>
          <w:rFonts w:cs="Calibri" w:hAnsi="Calibri" w:eastAsia="Calibri" w:ascii="Calibri"/>
          <w:b/>
          <w:sz w:val="24"/>
          <w:szCs w:val="24"/>
        </w:rPr>
        <w:t>threads by varying BLOCK_WIDTH to different sizes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BLOCKS 2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#define THREADS 10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  <w:u w:val="single" w:color="000000"/>
        </w:rPr>
        <w:t>    </w:t>
      </w:r>
      <w:r>
        <w:rPr>
          <w:rFonts w:cs="Calibri" w:hAnsi="Calibri" w:eastAsia="Calibri" w:ascii="Calibri"/>
          <w:sz w:val="24"/>
          <w:szCs w:val="24"/>
          <w:u w:val="single" w:color="000000"/>
        </w:rPr>
      </w: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</w:rPr>
        <w:t>global__ void hello()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820"/>
      </w:pPr>
      <w:r>
        <w:rPr>
          <w:rFonts w:cs="Calibri" w:hAnsi="Calibri" w:eastAsia="Calibri" w:ascii="Calibri"/>
          <w:sz w:val="24"/>
          <w:szCs w:val="24"/>
        </w:rPr>
        <w:t>printf("This is thread %d of block %d with a block dim of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4"/>
        <w:ind w:left="100"/>
      </w:pPr>
      <w:r>
        <w:rPr>
          <w:rFonts w:cs="Calibri" w:hAnsi="Calibri" w:eastAsia="Calibri" w:ascii="Calibri"/>
          <w:sz w:val="24"/>
          <w:szCs w:val="24"/>
        </w:rPr>
        <w:t>%d\n",threadIdx.x,blockIdx.x,blockDim.x);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int main()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 w:lineRule="auto" w:line="390"/>
        <w:ind w:left="820" w:right="4950"/>
      </w:pPr>
      <w:r>
        <w:rPr>
          <w:rFonts w:cs="Calibri" w:hAnsi="Calibri" w:eastAsia="Calibri" w:ascii="Calibri"/>
          <w:sz w:val="24"/>
          <w:szCs w:val="24"/>
        </w:rPr>
        <w:t>hello&lt;&lt;&lt;BLOCKS,THREADS&gt;&gt;&gt;();</w:t>
      </w:r>
      <w:r>
        <w:rPr>
          <w:rFonts w:cs="Calibri" w:hAnsi="Calibri" w:eastAsia="Calibri" w:ascii="Calibri"/>
          <w:sz w:val="24"/>
          <w:szCs w:val="24"/>
        </w:rPr>
        <w:t> cudaDeviceSynchronize();</w:t>
      </w:r>
      <w:r>
        <w:rPr>
          <w:rFonts w:cs="Calibri" w:hAnsi="Calibri" w:eastAsia="Calibri" w:ascii="Calibri"/>
          <w:sz w:val="24"/>
          <w:szCs w:val="24"/>
        </w:rPr>
        <w:t> printf("Done\n");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2"/>
        <w:ind w:left="820"/>
      </w:pPr>
      <w:r>
        <w:rPr>
          <w:rFonts w:cs="Calibri" w:hAnsi="Calibri" w:eastAsia="Calibri" w:ascii="Calibri"/>
          <w:sz w:val="24"/>
          <w:szCs w:val="24"/>
        </w:rPr>
        <w:t>return 0;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z w:val="24"/>
          <w:szCs w:val="24"/>
        </w:rPr>
        <w:t>}</w:t>
      </w:r>
    </w:p>
    <w:sectPr>
      <w:pgSz w:w="11920" w:h="16840"/>
      <w:pgMar w:top="1360" w:bottom="280" w:left="1340" w:right="16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